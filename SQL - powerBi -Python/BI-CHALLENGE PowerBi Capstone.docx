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C04F6" w14:textId="77777777" w:rsidR="00831721" w:rsidRPr="00DE066C" w:rsidRDefault="00831721" w:rsidP="00831721">
      <w:pPr>
        <w:spacing w:before="120"/>
        <w:rPr>
          <w:rFonts w:ascii="Arial" w:hAnsi="Arial" w:cs="Arial"/>
        </w:rPr>
      </w:pPr>
      <w:r w:rsidRPr="00DE066C">
        <w:rPr>
          <w:rFonts w:ascii="Arial" w:hAnsi="Arial" w:cs="Arial"/>
          <w:noProof/>
        </w:rPr>
        <mc:AlternateContent>
          <mc:Choice Requires="wpg">
            <w:drawing>
              <wp:anchor distT="0" distB="0" distL="114300" distR="114300" simplePos="0" relativeHeight="251659264" behindDoc="1" locked="1" layoutInCell="1" allowOverlap="1" wp14:anchorId="1B01790F" wp14:editId="1A4BF129">
                <wp:simplePos x="0" y="0"/>
                <wp:positionH relativeFrom="margin">
                  <wp:posOffset>-745490</wp:posOffset>
                </wp:positionH>
                <wp:positionV relativeFrom="paragraph">
                  <wp:posOffset>-1348105</wp:posOffset>
                </wp:positionV>
                <wp:extent cx="8437245" cy="3025775"/>
                <wp:effectExtent l="323850" t="0" r="20955" b="1298575"/>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437245" cy="3025775"/>
                          <a:chOff x="-7144" y="-7144"/>
                          <a:chExt cx="6144033" cy="1924050"/>
                        </a:xfrm>
                        <a:effectLst>
                          <a:reflection blurRad="6350" stA="50000" endA="275" endPos="40000" dist="101600" dir="5400000" sy="-100000" algn="bl" rotWithShape="0"/>
                        </a:effectLst>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34925" cap="flat">
                            <a:noFill/>
                            <a:prstDash val="solid"/>
                            <a:miter/>
                          </a:ln>
                          <a:effectLst>
                            <a:outerShdw blurRad="149987" dist="250190" dir="8460000" algn="ctr">
                              <a:srgbClr val="000000">
                                <a:alpha val="28000"/>
                              </a:srgbClr>
                            </a:outerShdw>
                          </a:effectLst>
                          <a:sp3d prstMaterial="metal">
                            <a:bevelT w="88900" h="889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136139"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4">
                              <a:lumMod val="40000"/>
                              <a:lumOff val="60000"/>
                            </a:schemeClr>
                          </a:solidFill>
                          <a:ln w="34925" cap="flat">
                            <a:noFill/>
                            <a:prstDash val="solid"/>
                            <a:miter/>
                          </a:ln>
                          <a:effectLst>
                            <a:outerShdw blurRad="149987" dist="250190" dir="8460000" algn="ctr">
                              <a:srgbClr val="000000">
                                <a:alpha val="28000"/>
                              </a:srgbClr>
                            </a:outerShdw>
                          </a:effectLst>
                          <a:sp3d prstMaterial="metal">
                            <a:bevelT w="88900" h="889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solidFill>
                            <a:schemeClr val="accent1">
                              <a:lumMod val="40000"/>
                              <a:lumOff val="60000"/>
                            </a:schemeClr>
                          </a:solidFill>
                          <a:ln w="34925" cap="flat">
                            <a:noFill/>
                            <a:prstDash val="solid"/>
                            <a:miter/>
                          </a:ln>
                          <a:effectLst>
                            <a:outerShdw blurRad="149987" dist="250190" dir="8460000" algn="ctr">
                              <a:srgbClr val="000000">
                                <a:alpha val="2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92D050"/>
                          </a:solidFill>
                          <a:ln w="34925" cap="flat">
                            <a:noFill/>
                            <a:prstDash val="solid"/>
                            <a:miter/>
                          </a:ln>
                          <a:effectLst/>
                          <a:sp3d prstMaterial="metal">
                            <a:bevelT w="88900" h="889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DB976" id="Graphic 17" o:spid="_x0000_s1026" alt="&quot;&quot;" style="position:absolute;margin-left:-58.7pt;margin-top:-106.15pt;width:664.35pt;height:238.25pt;z-index:-251657216;mso-position-horizontal-relative:margin;mso-width-relative:margin;mso-height-relative:margin" coordorigin="-71,-71" coordsize="61440,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" path="m3869531,1359694v,,-489585,474345,-1509712,384810c1339691,1654969,936784,1180624,7144,1287304l7144,7144r3862387,l3869531,1359694xe" fillcolor="#009dd9 [3205]" stroked="f" strokeweight="2.75pt">
                  <v:stroke joinstyle="miter"/>
                  <v:shadow on="t" color="black" opacity="18350f" offset="-5.40094mm,4.37361mm"/>
                  <v:path arrowok="t" o:connecttype="custom" o:connectlocs="3869531,1359694;2359819,1744504;7144,1287304;7144,7144;3869531,7144;3869531,1359694" o:connectangles="0,0,0,0,0,0"/>
                </v:shape>
                <v:shape id="Freeform: Shape 22" o:spid="_x0000_s1028" style="position:absolute;left:136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" path="m7144,1699736v,,1403032,618173,2927032,-215265c4459129,651986,5998369,893921,5998369,893921r,-886777l7144,7144r,1692592xe" fillcolor="#94f6db [1303]" stroked="f" strokeweight="2.75pt">
                  <v:stroke joinstyle="miter"/>
                  <v:shadow on="t" color="black" opacity="18350f" offset="-5.40094mm,4.37361mm"/>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" path="m7144,7144r,606742c647224,1034891,2136934,964406,3546634,574834,4882039,205264,5998369,893921,5998369,893921r,-886777l7144,7144xe" fillcolor="#82b0e4 [1300]" stroked="f" strokeweight="2.75pt">
                  <v:stroke joinstyle="miter"/>
                  <v:shadow on="t" color="black" opacity="18350f" offset="-5.40094mm,4.37361mm"/>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" path="m7144,481489c380524,602456,751999,764381,1305401,812959,2325529,902494,2815114,428149,2815114,428149r,-421005c2332196,236696,1376839,568166,7144,481489xe" fillcolor="#92d050" stroked="f" strokeweight="2.75pt">
                  <v:stroke joinstyle="miter"/>
                  <v:path arrowok="t" o:connecttype="custom" o:connectlocs="7144,481489;1305401,812959;2815114,428149;2815114,7144;7144,481489" o:connectangles="0,0,0,0,0"/>
                </v:shape>
                <w10:wrap anchorx="margin"/>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3B678B" w:rsidRPr="003B678B" w14:paraId="20F0545D" w14:textId="77777777" w:rsidTr="00A6783B">
        <w:trPr>
          <w:trHeight w:val="270"/>
          <w:jc w:val="center"/>
        </w:trPr>
        <w:tc>
          <w:tcPr>
            <w:tcW w:w="10800" w:type="dxa"/>
          </w:tcPr>
          <w:p w14:paraId="60470DFC" w14:textId="68AB9E4F" w:rsidR="00A66B18" w:rsidRPr="003B678B" w:rsidRDefault="00A66B18" w:rsidP="00A66B18">
            <w:pPr>
              <w:pStyle w:val="ContactInfo"/>
              <w:rPr>
                <w:rFonts w:ascii="Arial" w:hAnsi="Arial" w:cs="Arial"/>
              </w:rPr>
            </w:pPr>
          </w:p>
        </w:tc>
      </w:tr>
      <w:tr w:rsidR="003B678B" w:rsidRPr="003B678B" w14:paraId="73BAA3BE" w14:textId="77777777" w:rsidTr="00767173">
        <w:trPr>
          <w:trHeight w:val="3204"/>
          <w:jc w:val="center"/>
        </w:trPr>
        <w:tc>
          <w:tcPr>
            <w:tcW w:w="10800" w:type="dxa"/>
            <w:vAlign w:val="bottom"/>
          </w:tcPr>
          <w:p w14:paraId="12CD9430" w14:textId="3BBAE291" w:rsidR="003E24DF" w:rsidRPr="003B678B" w:rsidRDefault="003E24DF" w:rsidP="00A66B18">
            <w:pPr>
              <w:pStyle w:val="ContactInfo"/>
              <w:rPr>
                <w:rFonts w:ascii="Arial" w:hAnsi="Arial" w:cs="Arial"/>
              </w:rPr>
            </w:pPr>
          </w:p>
        </w:tc>
      </w:tr>
    </w:tbl>
    <w:p w14:paraId="3E7453BB" w14:textId="77777777" w:rsidR="000E5A1F" w:rsidRDefault="000E5A1F" w:rsidP="00A66B18">
      <w:pPr>
        <w:rPr>
          <w:rFonts w:ascii="Arial" w:hAnsi="Arial" w:cs="Arial"/>
          <w:b/>
          <w:bCs/>
          <w:color w:val="0D0D0D" w:themeColor="text1" w:themeTint="F2"/>
          <w:sz w:val="36"/>
          <w:szCs w:val="36"/>
        </w:rPr>
      </w:pPr>
    </w:p>
    <w:p w14:paraId="62DBFE8A" w14:textId="77777777" w:rsidR="000E5A1F" w:rsidRDefault="000E5A1F" w:rsidP="00A66B18">
      <w:pPr>
        <w:rPr>
          <w:rFonts w:ascii="Arial" w:hAnsi="Arial" w:cs="Arial"/>
          <w:b/>
          <w:bCs/>
          <w:color w:val="0D0D0D" w:themeColor="text1" w:themeTint="F2"/>
          <w:sz w:val="36"/>
          <w:szCs w:val="36"/>
        </w:rPr>
      </w:pPr>
    </w:p>
    <w:p w14:paraId="3A189A0D" w14:textId="0FBD0E58" w:rsidR="00A66B18" w:rsidRDefault="00104495" w:rsidP="00A66B18">
      <w:pPr>
        <w:rPr>
          <w:rFonts w:ascii="Arial" w:hAnsi="Arial" w:cs="Arial"/>
          <w:color w:val="000000" w:themeColor="text1"/>
          <w:sz w:val="36"/>
          <w:szCs w:val="36"/>
        </w:rPr>
      </w:pPr>
      <w:r w:rsidRPr="003D558A">
        <w:rPr>
          <w:rFonts w:ascii="Arial" w:hAnsi="Arial" w:cs="Arial"/>
          <w:b/>
          <w:bCs/>
          <w:color w:val="0D0D0D" w:themeColor="text1" w:themeTint="F2"/>
          <w:sz w:val="36"/>
          <w:szCs w:val="36"/>
        </w:rPr>
        <w:t>Name</w:t>
      </w:r>
      <w:r w:rsidRPr="00AC6238">
        <w:rPr>
          <w:rFonts w:ascii="Arial" w:hAnsi="Arial" w:cs="Arial"/>
          <w:color w:val="000000" w:themeColor="text1"/>
          <w:sz w:val="36"/>
          <w:szCs w:val="36"/>
        </w:rPr>
        <w:t xml:space="preserve">: </w:t>
      </w:r>
      <w:r w:rsidR="00767173">
        <w:rPr>
          <w:rFonts w:ascii="Arial" w:hAnsi="Arial" w:cs="Arial"/>
          <w:color w:val="000000" w:themeColor="text1"/>
          <w:sz w:val="36"/>
          <w:szCs w:val="36"/>
        </w:rPr>
        <w:t xml:space="preserve"> GANTANA.BHASKARA RAO</w:t>
      </w:r>
    </w:p>
    <w:p w14:paraId="01A81288" w14:textId="77777777" w:rsidR="00767173" w:rsidRPr="00AC6238" w:rsidRDefault="00767173" w:rsidP="00A66B18">
      <w:pPr>
        <w:rPr>
          <w:rFonts w:ascii="Arial" w:hAnsi="Arial" w:cs="Arial"/>
          <w:color w:val="000000" w:themeColor="text1"/>
          <w:sz w:val="36"/>
          <w:szCs w:val="36"/>
        </w:rPr>
      </w:pPr>
    </w:p>
    <w:p w14:paraId="348C5CA4" w14:textId="6A9C64F2" w:rsidR="00104495" w:rsidRDefault="00104495" w:rsidP="00A66B18">
      <w:pPr>
        <w:rPr>
          <w:rFonts w:ascii="Arial" w:hAnsi="Arial" w:cs="Arial"/>
          <w:color w:val="000000" w:themeColor="text1"/>
          <w:sz w:val="36"/>
          <w:szCs w:val="36"/>
        </w:rPr>
      </w:pPr>
      <w:r w:rsidRPr="003D558A">
        <w:rPr>
          <w:rFonts w:ascii="Arial" w:hAnsi="Arial" w:cs="Arial"/>
          <w:b/>
          <w:bCs/>
          <w:color w:val="0D0D0D" w:themeColor="text1" w:themeTint="F2"/>
          <w:sz w:val="36"/>
          <w:szCs w:val="36"/>
        </w:rPr>
        <w:t>Batch</w:t>
      </w:r>
      <w:r w:rsidRPr="00AC6238">
        <w:rPr>
          <w:rFonts w:ascii="Arial" w:hAnsi="Arial" w:cs="Arial"/>
          <w:color w:val="000000" w:themeColor="text1"/>
          <w:sz w:val="36"/>
          <w:szCs w:val="36"/>
        </w:rPr>
        <w:t xml:space="preserve">: </w:t>
      </w:r>
      <w:r w:rsidR="00767173">
        <w:rPr>
          <w:rFonts w:ascii="Arial" w:hAnsi="Arial" w:cs="Arial"/>
          <w:color w:val="000000" w:themeColor="text1"/>
          <w:sz w:val="36"/>
          <w:szCs w:val="36"/>
        </w:rPr>
        <w:t xml:space="preserve"> </w:t>
      </w:r>
      <w:r w:rsidRPr="00AC6238">
        <w:rPr>
          <w:rFonts w:ascii="Arial" w:hAnsi="Arial" w:cs="Arial"/>
          <w:color w:val="000000" w:themeColor="text1"/>
          <w:sz w:val="36"/>
          <w:szCs w:val="36"/>
        </w:rPr>
        <w:t>202</w:t>
      </w:r>
      <w:r w:rsidR="00767173">
        <w:rPr>
          <w:rFonts w:ascii="Arial" w:hAnsi="Arial" w:cs="Arial"/>
          <w:color w:val="000000" w:themeColor="text1"/>
          <w:sz w:val="36"/>
          <w:szCs w:val="36"/>
        </w:rPr>
        <w:t>403-01</w:t>
      </w:r>
    </w:p>
    <w:p w14:paraId="2CFB51D7" w14:textId="77777777" w:rsidR="00767173" w:rsidRPr="00AC6238" w:rsidRDefault="00767173" w:rsidP="00A66B18">
      <w:pPr>
        <w:rPr>
          <w:rFonts w:ascii="Arial" w:hAnsi="Arial" w:cs="Arial"/>
          <w:color w:val="000000" w:themeColor="text1"/>
          <w:sz w:val="36"/>
          <w:szCs w:val="36"/>
        </w:rPr>
      </w:pPr>
    </w:p>
    <w:p w14:paraId="56A5AEBA" w14:textId="482C0959" w:rsidR="008409F1" w:rsidRPr="008409F1" w:rsidRDefault="00104495" w:rsidP="008409F1">
      <w:pPr>
        <w:rPr>
          <w:rFonts w:ascii="Arial" w:hAnsi="Arial" w:cs="Arial"/>
          <w:b/>
          <w:bCs/>
          <w:color w:val="000000" w:themeColor="text1"/>
          <w:sz w:val="36"/>
          <w:szCs w:val="36"/>
        </w:rPr>
      </w:pPr>
      <w:r w:rsidRPr="003D558A">
        <w:rPr>
          <w:rFonts w:ascii="Arial" w:hAnsi="Arial" w:cs="Arial"/>
          <w:b/>
          <w:bCs/>
          <w:color w:val="0D0D0D" w:themeColor="text1" w:themeTint="F2"/>
          <w:sz w:val="36"/>
          <w:szCs w:val="36"/>
        </w:rPr>
        <w:t>Capstone</w:t>
      </w:r>
      <w:r w:rsidRPr="00AC6238">
        <w:rPr>
          <w:rFonts w:ascii="Arial" w:hAnsi="Arial" w:cs="Arial"/>
          <w:color w:val="000000" w:themeColor="text1"/>
          <w:sz w:val="36"/>
          <w:szCs w:val="36"/>
        </w:rPr>
        <w:t xml:space="preserve">: </w:t>
      </w:r>
      <w:r w:rsidR="00767173">
        <w:rPr>
          <w:rFonts w:ascii="Arial" w:hAnsi="Arial" w:cs="Arial"/>
          <w:color w:val="000000" w:themeColor="text1"/>
          <w:sz w:val="36"/>
          <w:szCs w:val="36"/>
        </w:rPr>
        <w:t xml:space="preserve"> </w:t>
      </w:r>
      <w:proofErr w:type="spellStart"/>
      <w:r w:rsidR="008409F1" w:rsidRPr="008409F1">
        <w:rPr>
          <w:rFonts w:ascii="Arial" w:hAnsi="Arial" w:cs="Arial"/>
          <w:b/>
          <w:bCs/>
          <w:color w:val="000000" w:themeColor="text1"/>
          <w:sz w:val="36"/>
          <w:szCs w:val="36"/>
        </w:rPr>
        <w:t>Shop</w:t>
      </w:r>
      <w:r w:rsidR="0096604F">
        <w:rPr>
          <w:rFonts w:ascii="Arial" w:hAnsi="Arial" w:cs="Arial"/>
          <w:b/>
          <w:bCs/>
          <w:color w:val="000000" w:themeColor="text1"/>
          <w:sz w:val="36"/>
          <w:szCs w:val="36"/>
        </w:rPr>
        <w:t>n</w:t>
      </w:r>
      <w:r w:rsidR="008409F1" w:rsidRPr="008409F1">
        <w:rPr>
          <w:rFonts w:ascii="Arial" w:hAnsi="Arial" w:cs="Arial"/>
          <w:b/>
          <w:bCs/>
          <w:color w:val="000000" w:themeColor="text1"/>
          <w:sz w:val="36"/>
          <w:szCs w:val="36"/>
        </w:rPr>
        <w:t>est</w:t>
      </w:r>
      <w:proofErr w:type="spellEnd"/>
      <w:r w:rsidR="008409F1" w:rsidRPr="008409F1">
        <w:rPr>
          <w:rFonts w:ascii="Arial" w:hAnsi="Arial" w:cs="Arial"/>
          <w:b/>
          <w:bCs/>
          <w:color w:val="000000" w:themeColor="text1"/>
          <w:sz w:val="36"/>
          <w:szCs w:val="36"/>
        </w:rPr>
        <w:t xml:space="preserve"> Power</w:t>
      </w:r>
      <w:r w:rsidR="0096604F">
        <w:rPr>
          <w:rFonts w:ascii="Arial" w:hAnsi="Arial" w:cs="Arial"/>
          <w:b/>
          <w:bCs/>
          <w:color w:val="000000" w:themeColor="text1"/>
          <w:sz w:val="36"/>
          <w:szCs w:val="36"/>
        </w:rPr>
        <w:t xml:space="preserve"> </w:t>
      </w:r>
      <w:r w:rsidR="008409F1" w:rsidRPr="008409F1">
        <w:rPr>
          <w:rFonts w:ascii="Arial" w:hAnsi="Arial" w:cs="Arial"/>
          <w:b/>
          <w:bCs/>
          <w:color w:val="000000" w:themeColor="text1"/>
          <w:sz w:val="36"/>
          <w:szCs w:val="36"/>
        </w:rPr>
        <w:t>BI Capstone Project</w:t>
      </w:r>
    </w:p>
    <w:p w14:paraId="1559D710" w14:textId="2D2CF3C2" w:rsidR="00104495" w:rsidRDefault="00104495" w:rsidP="00A66B18">
      <w:pPr>
        <w:rPr>
          <w:rFonts w:ascii="Arial" w:hAnsi="Arial" w:cs="Arial"/>
          <w:color w:val="000000" w:themeColor="text1"/>
          <w:sz w:val="36"/>
          <w:szCs w:val="36"/>
        </w:rPr>
      </w:pPr>
    </w:p>
    <w:p w14:paraId="0C765B12" w14:textId="77777777" w:rsidR="003D558A" w:rsidRPr="00AC6238" w:rsidRDefault="003D558A" w:rsidP="00A66B18">
      <w:pPr>
        <w:rPr>
          <w:rFonts w:ascii="Arial" w:hAnsi="Arial" w:cs="Arial"/>
          <w:color w:val="000000" w:themeColor="text1"/>
          <w:sz w:val="36"/>
          <w:szCs w:val="36"/>
        </w:rPr>
      </w:pPr>
    </w:p>
    <w:p w14:paraId="49599504" w14:textId="77777777" w:rsidR="00104495" w:rsidRDefault="00104495" w:rsidP="00A66B18">
      <w:pPr>
        <w:rPr>
          <w:rFonts w:ascii="Arial" w:hAnsi="Arial" w:cs="Arial"/>
          <w:color w:val="000000" w:themeColor="text1"/>
        </w:rPr>
      </w:pPr>
    </w:p>
    <w:p w14:paraId="50F6EEDA" w14:textId="1588AAD6" w:rsidR="00104495" w:rsidRPr="00BC4498" w:rsidRDefault="0096604F" w:rsidP="00A66B18">
      <w:pPr>
        <w:rPr>
          <w:rFonts w:ascii="Arial" w:hAnsi="Arial" w:cs="Arial"/>
          <w:color w:val="000000" w:themeColor="text1"/>
          <w14:reflection w14:blurRad="127000" w14:stA="1000" w14:stPos="0" w14:endA="0" w14:endPos="11000" w14:dist="0" w14:dir="0" w14:fadeDir="0" w14:sx="0" w14:sy="0" w14:kx="0" w14:ky="0" w14:algn="b"/>
        </w:rPr>
      </w:pPr>
      <w:r>
        <w:rPr>
          <w:rFonts w:ascii="Arial" w:hAnsi="Arial" w:cs="Arial"/>
          <w:color w:val="000000" w:themeColor="text1"/>
        </w:rPr>
        <w:t xml:space="preserve">                           </w:t>
      </w:r>
      <w:r w:rsidR="00BC4498">
        <w:rPr>
          <w:rFonts w:ascii="Arial" w:hAnsi="Arial" w:cs="Arial"/>
          <w:noProof/>
          <w:color w:val="000000" w:themeColor="text1"/>
        </w:rPr>
        <mc:AlternateContent>
          <mc:Choice Requires="wpg">
            <w:drawing>
              <wp:inline distT="0" distB="0" distL="0" distR="0" wp14:anchorId="370E8173" wp14:editId="08707DD5">
                <wp:extent cx="3761772" cy="2847372"/>
                <wp:effectExtent l="0" t="0" r="0" b="0"/>
                <wp:docPr id="1415361525" name="Group 31"/>
                <wp:cNvGraphicFramePr/>
                <a:graphic xmlns:a="http://schemas.openxmlformats.org/drawingml/2006/main">
                  <a:graphicData uri="http://schemas.microsoft.com/office/word/2010/wordprocessingGroup">
                    <wpg:wgp>
                      <wpg:cNvGrpSpPr/>
                      <wpg:grpSpPr>
                        <a:xfrm>
                          <a:off x="0" y="0"/>
                          <a:ext cx="3761772" cy="2847372"/>
                          <a:chOff x="0" y="0"/>
                          <a:chExt cx="5962722" cy="6183034"/>
                        </a:xfrm>
                      </wpg:grpSpPr>
                      <pic:pic xmlns:pic="http://schemas.openxmlformats.org/drawingml/2006/picture">
                        <pic:nvPicPr>
                          <pic:cNvPr id="760429323" name="Picture 29"/>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72" y="0"/>
                            <a:ext cx="5962650" cy="5962650"/>
                          </a:xfrm>
                          <a:prstGeom prst="rect">
                            <a:avLst/>
                          </a:prstGeom>
                        </pic:spPr>
                      </pic:pic>
                      <wps:wsp>
                        <wps:cNvPr id="649558434" name="Text Box 30"/>
                        <wps:cNvSpPr txBox="1"/>
                        <wps:spPr>
                          <a:xfrm>
                            <a:off x="0" y="5962054"/>
                            <a:ext cx="5962650" cy="220980"/>
                          </a:xfrm>
                          <a:prstGeom prst="rect">
                            <a:avLst/>
                          </a:prstGeom>
                          <a:solidFill>
                            <a:prstClr val="white"/>
                          </a:solidFill>
                          <a:ln>
                            <a:noFill/>
                          </a:ln>
                        </wps:spPr>
                        <wps:txbx>
                          <w:txbxContent>
                            <w:p w14:paraId="0A7239BF" w14:textId="4DCFAA42" w:rsidR="00BC4498" w:rsidRPr="00BC4498" w:rsidRDefault="00BC4498" w:rsidP="00BC4498">
                              <w:pPr>
                                <w:rPr>
                                  <w:sz w:val="18"/>
                                  <w:szCs w:val="18"/>
                                </w:rPr>
                              </w:pPr>
                              <w:hyperlink r:id="rId12" w:history="1">
                                <w:r w:rsidRPr="00BC4498">
                                  <w:rPr>
                                    <w:rStyle w:val="Hyperlink"/>
                                    <w:sz w:val="18"/>
                                    <w:szCs w:val="18"/>
                                  </w:rPr>
                                  <w:t>This Photo</w:t>
                                </w:r>
                              </w:hyperlink>
                              <w:r w:rsidRPr="00BC4498">
                                <w:rPr>
                                  <w:sz w:val="18"/>
                                  <w:szCs w:val="18"/>
                                </w:rPr>
                                <w:t xml:space="preserve"> by Unknown Author is licensed under </w:t>
                              </w:r>
                              <w:hyperlink r:id="rId13" w:history="1">
                                <w:r w:rsidRPr="00BC4498">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70E8173" id="Group 31" o:spid="_x0000_s1026" style="width:296.2pt;height:224.2pt;mso-position-horizontal-relative:char;mso-position-vertical-relative:line" coordsize="59627,618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59627;height:59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">
                  <v:imagedata r:id="rId14" o:title=""/>
                </v:shape>
                <v:shapetype id="_x0000_t202" coordsize="21600,21600" o:spt="202" path="m,l,21600r21600,l21600,xe">
                  <v:stroke joinstyle="miter"/>
                  <v:path gradientshapeok="t" o:connecttype="rect"/>
                </v:shapetype>
                <v:shape id="Text Box 30" o:spid="_x0000_s1028" type="#_x0000_t202" style="position:absolute;top:59620;width:5962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" stroked="f">
                  <v:textbox>
                    <w:txbxContent>
                      <w:p w14:paraId="0A7239BF" w14:textId="4DCFAA42" w:rsidR="00BC4498" w:rsidRPr="00BC4498" w:rsidRDefault="00BC4498" w:rsidP="00BC4498">
                        <w:pPr>
                          <w:rPr>
                            <w:sz w:val="18"/>
                            <w:szCs w:val="18"/>
                          </w:rPr>
                        </w:pPr>
                        <w:hyperlink r:id="rId15" w:history="1">
                          <w:r w:rsidRPr="00BC4498">
                            <w:rPr>
                              <w:rStyle w:val="Hyperlink"/>
                              <w:sz w:val="18"/>
                              <w:szCs w:val="18"/>
                            </w:rPr>
                            <w:t>This Photo</w:t>
                          </w:r>
                        </w:hyperlink>
                        <w:r w:rsidRPr="00BC4498">
                          <w:rPr>
                            <w:sz w:val="18"/>
                            <w:szCs w:val="18"/>
                          </w:rPr>
                          <w:t xml:space="preserve"> by Unknown Author is licensed under </w:t>
                        </w:r>
                        <w:hyperlink r:id="rId16" w:history="1">
                          <w:r w:rsidRPr="00BC4498">
                            <w:rPr>
                              <w:rStyle w:val="Hyperlink"/>
                              <w:sz w:val="18"/>
                              <w:szCs w:val="18"/>
                            </w:rPr>
                            <w:t>CC BY-SA</w:t>
                          </w:r>
                        </w:hyperlink>
                      </w:p>
                    </w:txbxContent>
                  </v:textbox>
                </v:shape>
                <w10:anchorlock/>
              </v:group>
            </w:pict>
          </mc:Fallback>
        </mc:AlternateContent>
      </w:r>
    </w:p>
    <w:p w14:paraId="273B44E7" w14:textId="77777777" w:rsidR="00767173" w:rsidRDefault="00767173" w:rsidP="00A6783B">
      <w:pPr>
        <w:pStyle w:val="Signature"/>
        <w:rPr>
          <w:rFonts w:ascii="Arial" w:hAnsi="Arial" w:cs="Arial"/>
          <w:color w:val="000000" w:themeColor="text1"/>
        </w:rPr>
      </w:pPr>
    </w:p>
    <w:p w14:paraId="28B51ACD" w14:textId="77777777" w:rsidR="008409F1" w:rsidRDefault="008409F1" w:rsidP="00A6783B">
      <w:pPr>
        <w:pStyle w:val="Signature"/>
        <w:rPr>
          <w:rFonts w:ascii="Arial" w:hAnsi="Arial" w:cs="Arial"/>
          <w:color w:val="000000" w:themeColor="text1"/>
        </w:rPr>
      </w:pPr>
    </w:p>
    <w:p w14:paraId="7CD1FE39" w14:textId="77777777" w:rsidR="008409F1" w:rsidRDefault="008409F1" w:rsidP="00A6783B">
      <w:pPr>
        <w:pStyle w:val="Signature"/>
        <w:rPr>
          <w:rFonts w:ascii="Arial" w:hAnsi="Arial" w:cs="Arial"/>
          <w:color w:val="000000" w:themeColor="text1"/>
        </w:rPr>
      </w:pPr>
    </w:p>
    <w:p w14:paraId="2C75B3F7" w14:textId="77777777" w:rsidR="008409F1" w:rsidRDefault="008409F1" w:rsidP="00A6783B">
      <w:pPr>
        <w:pStyle w:val="Signature"/>
        <w:rPr>
          <w:rFonts w:ascii="Arial" w:hAnsi="Arial" w:cs="Arial"/>
          <w:color w:val="000000" w:themeColor="text1"/>
        </w:rPr>
      </w:pPr>
    </w:p>
    <w:p w14:paraId="7152EA64" w14:textId="77777777" w:rsidR="008409F1" w:rsidRDefault="008409F1" w:rsidP="00A6783B">
      <w:pPr>
        <w:pStyle w:val="Signature"/>
        <w:rPr>
          <w:rFonts w:ascii="Arial" w:hAnsi="Arial" w:cs="Arial"/>
          <w:color w:val="000000" w:themeColor="text1"/>
        </w:rPr>
      </w:pPr>
    </w:p>
    <w:p w14:paraId="60AF6EAD" w14:textId="77777777" w:rsidR="008409F1" w:rsidRDefault="008409F1" w:rsidP="00A6783B">
      <w:pPr>
        <w:pStyle w:val="Signature"/>
        <w:rPr>
          <w:rFonts w:ascii="Arial" w:hAnsi="Arial" w:cs="Arial"/>
          <w:color w:val="000000" w:themeColor="text1"/>
        </w:rPr>
      </w:pPr>
    </w:p>
    <w:p w14:paraId="2C603A56" w14:textId="3B574633" w:rsidR="00B21A53" w:rsidRPr="00DE066C" w:rsidRDefault="00B21A53" w:rsidP="00D71795">
      <w:pPr>
        <w:pStyle w:val="Signature"/>
        <w:rPr>
          <w:rFonts w:ascii="Arial" w:hAnsi="Arial" w:cs="Arial"/>
          <w:color w:val="000000" w:themeColor="text1"/>
        </w:rPr>
      </w:pPr>
    </w:p>
    <w:p w14:paraId="1F79FCA6" w14:textId="77777777" w:rsidR="00B21A53" w:rsidRPr="00DE066C" w:rsidRDefault="00B21A53" w:rsidP="00A6783B">
      <w:pPr>
        <w:pStyle w:val="Signature"/>
        <w:rPr>
          <w:rFonts w:ascii="Arial" w:hAnsi="Arial" w:cs="Arial"/>
          <w:color w:val="000000" w:themeColor="text1"/>
        </w:rPr>
      </w:pPr>
    </w:p>
    <w:p w14:paraId="43F1BE33" w14:textId="11E4F993" w:rsidR="00562CB0" w:rsidRDefault="00716E62" w:rsidP="00A6783B">
      <w:pPr>
        <w:pStyle w:val="Signature"/>
        <w:rPr>
          <w:rFonts w:ascii="Arial" w:hAnsi="Arial" w:cs="Arial"/>
          <w:color w:val="000000" w:themeColor="text1"/>
        </w:rPr>
      </w:pPr>
      <w:r>
        <w:rPr>
          <w:rFonts w:ascii="Arial" w:hAnsi="Arial" w:cs="Arial"/>
          <w:color w:val="000000" w:themeColor="text1"/>
        </w:rPr>
        <w:t>Let’s get started …</w:t>
      </w:r>
    </w:p>
    <w:p w14:paraId="7F63A6C2" w14:textId="1D892AEC" w:rsidR="00716E62" w:rsidRDefault="00716E62" w:rsidP="00A6783B">
      <w:pPr>
        <w:pStyle w:val="Signature"/>
        <w:rPr>
          <w:rFonts w:ascii="Arial" w:hAnsi="Arial" w:cs="Arial"/>
          <w:color w:val="000000" w:themeColor="text1"/>
        </w:rPr>
      </w:pPr>
    </w:p>
    <w:p w14:paraId="267FA0A3" w14:textId="30116C64" w:rsidR="00716E62" w:rsidRDefault="00716E62" w:rsidP="00A6783B">
      <w:pPr>
        <w:pStyle w:val="Signature"/>
        <w:rPr>
          <w:rFonts w:ascii="Arial" w:hAnsi="Arial" w:cs="Arial"/>
          <w:color w:val="000000" w:themeColor="text1"/>
        </w:rPr>
      </w:pPr>
    </w:p>
    <w:p w14:paraId="1810E001" w14:textId="44F3E3C1" w:rsidR="00716E62" w:rsidRPr="00DE066C" w:rsidRDefault="00716E62" w:rsidP="00A6783B">
      <w:pPr>
        <w:pStyle w:val="Signature"/>
        <w:rPr>
          <w:rFonts w:ascii="Arial" w:hAnsi="Arial" w:cs="Arial"/>
          <w:color w:val="000000" w:themeColor="text1"/>
        </w:rPr>
      </w:pPr>
      <w:r>
        <w:rPr>
          <w:rFonts w:ascii="Arial" w:hAnsi="Arial" w:cs="Arial"/>
          <w:i/>
          <w:iCs/>
          <w:noProof/>
          <w:sz w:val="28"/>
          <w:szCs w:val="28"/>
        </w:rPr>
        <mc:AlternateContent>
          <mc:Choice Requires="wps">
            <w:drawing>
              <wp:anchor distT="0" distB="0" distL="114300" distR="114300" simplePos="0" relativeHeight="251661312" behindDoc="0" locked="0" layoutInCell="1" allowOverlap="1" wp14:anchorId="286B895E" wp14:editId="545A22BC">
                <wp:simplePos x="0" y="0"/>
                <wp:positionH relativeFrom="leftMargin">
                  <wp:posOffset>108585</wp:posOffset>
                </wp:positionH>
                <wp:positionV relativeFrom="paragraph">
                  <wp:posOffset>238760</wp:posOffset>
                </wp:positionV>
                <wp:extent cx="231140" cy="119380"/>
                <wp:effectExtent l="0" t="19050" r="35560" b="33020"/>
                <wp:wrapNone/>
                <wp:docPr id="1508124054" name="Arrow: Right 5"/>
                <wp:cNvGraphicFramePr/>
                <a:graphic xmlns:a="http://schemas.openxmlformats.org/drawingml/2006/main">
                  <a:graphicData uri="http://schemas.microsoft.com/office/word/2010/wordprocessingShape">
                    <wps:wsp>
                      <wps:cNvSpPr/>
                      <wps:spPr>
                        <a:xfrm>
                          <a:off x="0" y="0"/>
                          <a:ext cx="231140" cy="1193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674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8.55pt;margin-top:18.8pt;width:18.2pt;height:9.4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" adj="16022" fillcolor="#17406d [3204]" strokecolor="#030910 [484]" strokeweight="1pt">
                <w10:wrap anchorx="margin"/>
              </v:shape>
            </w:pict>
          </mc:Fallback>
        </mc:AlternateContent>
      </w:r>
    </w:p>
    <w:p w14:paraId="558A2C6C" w14:textId="61313C50" w:rsidR="00B21A53" w:rsidRPr="003D558A" w:rsidRDefault="00740CB3" w:rsidP="009656DB">
      <w:pPr>
        <w:pStyle w:val="Signature"/>
        <w:rPr>
          <w:rFonts w:ascii="Arial" w:hAnsi="Arial" w:cs="Arial"/>
          <w:color w:val="08674D" w:themeColor="accent4" w:themeShade="80"/>
          <w:sz w:val="28"/>
          <w:szCs w:val="28"/>
        </w:rPr>
      </w:pPr>
      <w:r>
        <w:rPr>
          <w:rFonts w:ascii="Arial" w:hAnsi="Arial" w:cs="Arial"/>
          <w:color w:val="08674D" w:themeColor="accent4" w:themeShade="80"/>
          <w:sz w:val="28"/>
          <w:szCs w:val="28"/>
        </w:rPr>
        <w:t>Question</w:t>
      </w:r>
      <w:r w:rsidR="003D558A">
        <w:rPr>
          <w:rFonts w:ascii="Arial" w:hAnsi="Arial" w:cs="Arial"/>
          <w:color w:val="08674D" w:themeColor="accent4" w:themeShade="80"/>
          <w:sz w:val="28"/>
          <w:szCs w:val="28"/>
        </w:rPr>
        <w:t xml:space="preserve"> </w:t>
      </w:r>
      <w:r w:rsidR="00716E62">
        <w:rPr>
          <w:rFonts w:ascii="Arial" w:hAnsi="Arial" w:cs="Arial"/>
          <w:color w:val="08674D" w:themeColor="accent4" w:themeShade="80"/>
          <w:sz w:val="28"/>
          <w:szCs w:val="28"/>
        </w:rPr>
        <w:t>1</w:t>
      </w:r>
      <w:r w:rsidR="00AC6238" w:rsidRPr="003D558A">
        <w:rPr>
          <w:rFonts w:ascii="Arial" w:hAnsi="Arial" w:cs="Arial"/>
          <w:color w:val="08674D" w:themeColor="accent4" w:themeShade="80"/>
          <w:sz w:val="28"/>
          <w:szCs w:val="28"/>
        </w:rPr>
        <w:t xml:space="preserve">: </w:t>
      </w:r>
      <w:r w:rsidR="008409F1" w:rsidRPr="008409F1">
        <w:rPr>
          <w:rFonts w:ascii="Arial" w:hAnsi="Arial" w:cs="Arial"/>
          <w:color w:val="08674D" w:themeColor="accent4" w:themeShade="80"/>
          <w:sz w:val="28"/>
          <w:szCs w:val="28"/>
        </w:rPr>
        <w:t xml:space="preserve">Identify the rating distribution in the </w:t>
      </w:r>
      <w:proofErr w:type="spellStart"/>
      <w:r w:rsidR="008409F1" w:rsidRPr="008409F1">
        <w:rPr>
          <w:rFonts w:ascii="Arial" w:hAnsi="Arial" w:cs="Arial"/>
          <w:color w:val="08674D" w:themeColor="accent4" w:themeShade="80"/>
          <w:sz w:val="28"/>
          <w:szCs w:val="28"/>
        </w:rPr>
        <w:t>Shop_Nest</w:t>
      </w:r>
      <w:proofErr w:type="spellEnd"/>
      <w:r w:rsidR="008409F1" w:rsidRPr="008409F1">
        <w:rPr>
          <w:rFonts w:ascii="Arial" w:hAnsi="Arial" w:cs="Arial"/>
          <w:color w:val="08674D" w:themeColor="accent4" w:themeShade="80"/>
          <w:sz w:val="28"/>
          <w:szCs w:val="28"/>
        </w:rPr>
        <w:t xml:space="preserve"> dataset, showcasing ratings categorized as Excellent, Very Good, Good, Bad, and Very Bad, along with corresponding orders</w:t>
      </w:r>
    </w:p>
    <w:p w14:paraId="5722E4EA" w14:textId="2B67999C" w:rsidR="00B21A53" w:rsidRPr="0096604F" w:rsidRDefault="00B21A53" w:rsidP="00B21A53">
      <w:pPr>
        <w:pStyle w:val="Signature"/>
        <w:rPr>
          <w:rFonts w:ascii="Arial" w:hAnsi="Arial" w:cs="Arial"/>
          <w:color w:val="auto"/>
          <w:sz w:val="28"/>
          <w:szCs w:val="28"/>
        </w:rPr>
      </w:pPr>
    </w:p>
    <w:p w14:paraId="4DEFE0AE" w14:textId="05C7EB56" w:rsidR="00562CB0" w:rsidRPr="0096604F" w:rsidRDefault="00AC6238" w:rsidP="008414D7">
      <w:pPr>
        <w:pStyle w:val="Signature"/>
        <w:rPr>
          <w:rFonts w:ascii="Arial" w:hAnsi="Arial" w:cs="Arial"/>
          <w:b w:val="0"/>
          <w:bCs w:val="0"/>
          <w:color w:val="auto"/>
          <w:sz w:val="28"/>
          <w:szCs w:val="28"/>
        </w:rPr>
      </w:pPr>
      <w:r w:rsidRPr="0096604F">
        <w:rPr>
          <w:rFonts w:ascii="Arial" w:hAnsi="Arial" w:cs="Arial"/>
          <w:b w:val="0"/>
          <w:bCs w:val="0"/>
          <w:color w:val="auto"/>
          <w:sz w:val="28"/>
          <w:szCs w:val="28"/>
        </w:rPr>
        <w:t>Solution: F</w:t>
      </w:r>
      <w:r w:rsidR="00B21A53" w:rsidRPr="0096604F">
        <w:rPr>
          <w:rFonts w:ascii="Arial" w:hAnsi="Arial" w:cs="Arial"/>
          <w:b w:val="0"/>
          <w:bCs w:val="0"/>
          <w:color w:val="auto"/>
          <w:sz w:val="28"/>
          <w:szCs w:val="28"/>
        </w:rPr>
        <w:t xml:space="preserve">or this question I have </w:t>
      </w:r>
      <w:r w:rsidR="008414D7" w:rsidRPr="0096604F">
        <w:rPr>
          <w:rFonts w:ascii="Arial" w:hAnsi="Arial" w:cs="Arial"/>
          <w:b w:val="0"/>
          <w:bCs w:val="0"/>
          <w:color w:val="auto"/>
          <w:sz w:val="28"/>
          <w:szCs w:val="28"/>
        </w:rPr>
        <w:t>created a new column as Rating Category from the review score of order</w:t>
      </w:r>
      <w:r w:rsidR="00394FB4">
        <w:rPr>
          <w:rFonts w:ascii="Arial" w:hAnsi="Arial" w:cs="Arial"/>
          <w:b w:val="0"/>
          <w:bCs w:val="0"/>
          <w:color w:val="auto"/>
          <w:sz w:val="28"/>
          <w:szCs w:val="28"/>
        </w:rPr>
        <w:t xml:space="preserve"> </w:t>
      </w:r>
      <w:r w:rsidR="008414D7" w:rsidRPr="0096604F">
        <w:rPr>
          <w:rFonts w:ascii="Arial" w:hAnsi="Arial" w:cs="Arial"/>
          <w:b w:val="0"/>
          <w:bCs w:val="0"/>
          <w:color w:val="auto"/>
          <w:sz w:val="28"/>
          <w:szCs w:val="28"/>
        </w:rPr>
        <w:t>reviews table</w:t>
      </w:r>
      <w:r w:rsidR="0082099A" w:rsidRPr="0096604F">
        <w:rPr>
          <w:rFonts w:ascii="Arial" w:hAnsi="Arial" w:cs="Arial"/>
          <w:b w:val="0"/>
          <w:bCs w:val="0"/>
          <w:color w:val="auto"/>
          <w:sz w:val="28"/>
          <w:szCs w:val="28"/>
        </w:rPr>
        <w:t xml:space="preserve"> a</w:t>
      </w:r>
      <w:r w:rsidR="008414D7" w:rsidRPr="0096604F">
        <w:rPr>
          <w:rFonts w:ascii="Arial" w:hAnsi="Arial" w:cs="Arial"/>
          <w:b w:val="0"/>
          <w:bCs w:val="0"/>
          <w:color w:val="auto"/>
          <w:sz w:val="28"/>
          <w:szCs w:val="28"/>
        </w:rPr>
        <w:t>nd rated 5 as ”Excellent” ,4 as “Very Good”, and 3 as ”Good “ ,2 as “Bad” and finally 1 as “Very</w:t>
      </w:r>
      <w:r w:rsidR="0082099A" w:rsidRPr="0096604F">
        <w:rPr>
          <w:rFonts w:ascii="Arial" w:hAnsi="Arial" w:cs="Arial"/>
          <w:b w:val="0"/>
          <w:bCs w:val="0"/>
          <w:color w:val="auto"/>
          <w:sz w:val="28"/>
          <w:szCs w:val="28"/>
        </w:rPr>
        <w:t xml:space="preserve"> b</w:t>
      </w:r>
      <w:r w:rsidR="008414D7" w:rsidRPr="0096604F">
        <w:rPr>
          <w:rFonts w:ascii="Arial" w:hAnsi="Arial" w:cs="Arial"/>
          <w:b w:val="0"/>
          <w:bCs w:val="0"/>
          <w:color w:val="auto"/>
          <w:sz w:val="28"/>
          <w:szCs w:val="28"/>
        </w:rPr>
        <w:t>ad “.</w:t>
      </w:r>
    </w:p>
    <w:p w14:paraId="7CEE11EE" w14:textId="77777777" w:rsidR="009D1E6F" w:rsidRPr="0096604F" w:rsidRDefault="009D1E6F" w:rsidP="00562CB0">
      <w:pPr>
        <w:tabs>
          <w:tab w:val="left" w:pos="3576"/>
        </w:tabs>
        <w:rPr>
          <w:rFonts w:ascii="Arial" w:hAnsi="Arial" w:cs="Arial"/>
          <w:color w:val="auto"/>
          <w:sz w:val="28"/>
          <w:szCs w:val="28"/>
        </w:rPr>
      </w:pPr>
    </w:p>
    <w:p w14:paraId="637741BB" w14:textId="77777777" w:rsidR="007A6D39" w:rsidRPr="0096604F" w:rsidRDefault="007A6D39" w:rsidP="007A6D39">
      <w:pPr>
        <w:tabs>
          <w:tab w:val="left" w:pos="3576"/>
        </w:tabs>
        <w:rPr>
          <w:rFonts w:ascii="Arial" w:hAnsi="Arial" w:cs="Arial"/>
          <w:color w:val="auto"/>
          <w:sz w:val="28"/>
          <w:szCs w:val="28"/>
        </w:rPr>
      </w:pPr>
      <w:r w:rsidRPr="0096604F">
        <w:rPr>
          <w:rFonts w:ascii="Arial" w:hAnsi="Arial" w:cs="Arial"/>
          <w:color w:val="auto"/>
          <w:sz w:val="28"/>
          <w:szCs w:val="28"/>
        </w:rPr>
        <w:t>Detailed Order Analysis:</w:t>
      </w:r>
    </w:p>
    <w:p w14:paraId="10D31FB0" w14:textId="77777777" w:rsidR="007A6D39" w:rsidRPr="0096604F" w:rsidRDefault="007A6D39" w:rsidP="007A6D39">
      <w:pPr>
        <w:tabs>
          <w:tab w:val="left" w:pos="3576"/>
        </w:tabs>
        <w:rPr>
          <w:rFonts w:ascii="Arial" w:hAnsi="Arial" w:cs="Arial"/>
          <w:color w:val="auto"/>
          <w:sz w:val="28"/>
          <w:szCs w:val="28"/>
        </w:rPr>
      </w:pPr>
    </w:p>
    <w:p w14:paraId="712186CF" w14:textId="77777777" w:rsidR="007A6D39" w:rsidRPr="0096604F" w:rsidRDefault="007A6D39" w:rsidP="007A6D39">
      <w:pPr>
        <w:tabs>
          <w:tab w:val="left" w:pos="3576"/>
        </w:tabs>
        <w:rPr>
          <w:rFonts w:ascii="Arial" w:hAnsi="Arial" w:cs="Arial"/>
          <w:color w:val="auto"/>
          <w:sz w:val="28"/>
          <w:szCs w:val="28"/>
        </w:rPr>
      </w:pPr>
      <w:r w:rsidRPr="0096604F">
        <w:rPr>
          <w:rFonts w:ascii="Arial" w:hAnsi="Arial" w:cs="Arial"/>
          <w:color w:val="auto"/>
          <w:sz w:val="28"/>
          <w:szCs w:val="28"/>
        </w:rPr>
        <w:t>The detailed table and charts further break down the number of orders corresponding to each rating category, allowing for a deeper understanding of which products or services are underperforming. This can guide targeted improvements and strategic decisions.</w:t>
      </w:r>
    </w:p>
    <w:p w14:paraId="04D73BC9" w14:textId="77777777" w:rsidR="00062B11" w:rsidRDefault="00062B11" w:rsidP="00562CB0">
      <w:pPr>
        <w:tabs>
          <w:tab w:val="left" w:pos="3576"/>
        </w:tabs>
        <w:rPr>
          <w:rFonts w:ascii="Arial" w:hAnsi="Arial" w:cs="Arial"/>
          <w:color w:val="000000" w:themeColor="text1"/>
        </w:rPr>
      </w:pPr>
    </w:p>
    <w:p w14:paraId="0F4C40F5" w14:textId="77777777" w:rsidR="00062B11" w:rsidRDefault="00062B11" w:rsidP="00562CB0">
      <w:pPr>
        <w:tabs>
          <w:tab w:val="left" w:pos="3576"/>
        </w:tabs>
        <w:rPr>
          <w:rFonts w:ascii="Arial" w:hAnsi="Arial" w:cs="Arial"/>
          <w:color w:val="000000" w:themeColor="text1"/>
        </w:rPr>
      </w:pPr>
    </w:p>
    <w:tbl>
      <w:tblPr>
        <w:tblW w:w="7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80"/>
      </w:tblGrid>
      <w:tr w:rsidR="00486857" w14:paraId="1FDE2090" w14:textId="77777777" w:rsidTr="00486857">
        <w:tblPrEx>
          <w:tblCellMar>
            <w:top w:w="0" w:type="dxa"/>
            <w:bottom w:w="0" w:type="dxa"/>
          </w:tblCellMar>
        </w:tblPrEx>
        <w:trPr>
          <w:trHeight w:val="5358"/>
        </w:trPr>
        <w:tc>
          <w:tcPr>
            <w:tcW w:w="0" w:type="auto"/>
          </w:tcPr>
          <w:p w14:paraId="7B0592D0" w14:textId="726368B4" w:rsidR="00486857" w:rsidRDefault="00486857" w:rsidP="00486857">
            <w:pPr>
              <w:tabs>
                <w:tab w:val="left" w:pos="3576"/>
              </w:tabs>
              <w:ind w:left="-27"/>
              <w:rPr>
                <w:rFonts w:ascii="Arial" w:hAnsi="Arial" w:cs="Arial"/>
                <w:color w:val="000000" w:themeColor="text1"/>
              </w:rPr>
            </w:pPr>
            <w:r w:rsidRPr="00486857">
              <w:rPr>
                <w:rFonts w:ascii="Arial" w:hAnsi="Arial" w:cs="Arial"/>
                <w:noProof/>
                <w:color w:val="000000" w:themeColor="text1"/>
                <w:shd w:val="clear" w:color="auto" w:fill="54A738" w:themeFill="accent5" w:themeFillShade="BF"/>
              </w:rPr>
              <w:drawing>
                <wp:inline distT="0" distB="0" distL="0" distR="0" wp14:anchorId="134891FC" wp14:editId="42E5DC85">
                  <wp:extent cx="4629873" cy="3397432"/>
                  <wp:effectExtent l="0" t="0" r="0" b="0"/>
                  <wp:docPr id="349911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9492" name="Picture 172569492"/>
                          <pic:cNvPicPr/>
                        </pic:nvPicPr>
                        <pic:blipFill rotWithShape="1">
                          <a:blip r:embed="rId17">
                            <a:extLst>
                              <a:ext uri="{28A0092B-C50C-407E-A947-70E740481C1C}">
                                <a14:useLocalDpi xmlns:a14="http://schemas.microsoft.com/office/drawing/2010/main" val="0"/>
                              </a:ext>
                            </a:extLst>
                          </a:blip>
                          <a:srcRect l="3080" t="1934" r="2622" b="3941"/>
                          <a:stretch/>
                        </pic:blipFill>
                        <pic:spPr bwMode="auto">
                          <a:xfrm>
                            <a:off x="0" y="0"/>
                            <a:ext cx="4678673" cy="343324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EE686BD" w14:textId="77777777" w:rsidR="00716E62" w:rsidRDefault="00716E62" w:rsidP="00062B11">
      <w:pPr>
        <w:tabs>
          <w:tab w:val="left" w:pos="3576"/>
        </w:tabs>
        <w:rPr>
          <w:rFonts w:ascii="Arial" w:hAnsi="Arial" w:cs="Arial"/>
          <w:color w:val="000000" w:themeColor="text1"/>
        </w:rPr>
      </w:pPr>
    </w:p>
    <w:p w14:paraId="024840A9" w14:textId="77777777" w:rsidR="00716E62" w:rsidRDefault="00716E62" w:rsidP="00062B11">
      <w:pPr>
        <w:tabs>
          <w:tab w:val="left" w:pos="3576"/>
        </w:tabs>
        <w:rPr>
          <w:rFonts w:ascii="Arial" w:hAnsi="Arial" w:cs="Arial"/>
          <w:color w:val="000000" w:themeColor="text1"/>
        </w:rPr>
      </w:pPr>
    </w:p>
    <w:p w14:paraId="7EF96964" w14:textId="09D3BC01" w:rsidR="00716E62" w:rsidRPr="009D3837" w:rsidRDefault="00E817C7" w:rsidP="00E817C7">
      <w:pPr>
        <w:tabs>
          <w:tab w:val="left" w:pos="3576"/>
        </w:tabs>
        <w:rPr>
          <w:rFonts w:ascii="Arial" w:hAnsi="Arial" w:cs="Arial"/>
          <w:color w:val="000000" w:themeColor="text1"/>
          <w:sz w:val="28"/>
          <w:szCs w:val="28"/>
        </w:rPr>
      </w:pPr>
      <w:r w:rsidRPr="009D3837">
        <w:rPr>
          <w:rFonts w:ascii="Arial" w:hAnsi="Arial" w:cs="Arial"/>
          <w:color w:val="000000" w:themeColor="text1"/>
          <w:sz w:val="28"/>
          <w:szCs w:val="28"/>
        </w:rPr>
        <w:t>The rating distribution analysis highlights areas of strength and opportunities for improvement. Positive ratings underscore areas where the company excels, while lower ratings point out specific issues that need addressing. By focusing on enhancing aspects related to "Good", "Bad", and "Very Bad" reviews, the company can work towards increasing overall customer satisfaction and loyalty</w:t>
      </w:r>
    </w:p>
    <w:p w14:paraId="4440706E" w14:textId="77777777" w:rsidR="00716E62" w:rsidRPr="00062B11" w:rsidRDefault="00716E62" w:rsidP="00062B11">
      <w:pPr>
        <w:tabs>
          <w:tab w:val="left" w:pos="3576"/>
        </w:tabs>
        <w:rPr>
          <w:rFonts w:ascii="Arial" w:hAnsi="Arial" w:cs="Arial"/>
          <w:color w:val="000000" w:themeColor="text1"/>
        </w:rPr>
      </w:pPr>
    </w:p>
    <w:p w14:paraId="3F7C7D42" w14:textId="78EDBB92" w:rsidR="001E0E3A" w:rsidRDefault="001E0E3A" w:rsidP="00062B11">
      <w:pPr>
        <w:tabs>
          <w:tab w:val="left" w:pos="3576"/>
        </w:tabs>
        <w:rPr>
          <w:rFonts w:ascii="Arial" w:hAnsi="Arial" w:cs="Arial"/>
          <w:color w:val="000000" w:themeColor="text1"/>
        </w:rPr>
      </w:pPr>
    </w:p>
    <w:p w14:paraId="3D75DAB4" w14:textId="550C1E2D" w:rsidR="00575CCF" w:rsidRPr="00740CB3" w:rsidRDefault="00575CCF" w:rsidP="00740CB3">
      <w:pPr>
        <w:tabs>
          <w:tab w:val="left" w:pos="3576"/>
        </w:tabs>
        <w:rPr>
          <w:rFonts w:ascii="Arial" w:hAnsi="Arial" w:cs="Arial"/>
          <w:b/>
          <w:bCs/>
          <w:color w:val="000000" w:themeColor="text1"/>
          <w:sz w:val="28"/>
          <w:szCs w:val="28"/>
        </w:rPr>
      </w:pPr>
    </w:p>
    <w:p w14:paraId="22D65339" w14:textId="77777777" w:rsidR="00697F77" w:rsidRPr="00DE066C" w:rsidRDefault="00697F77" w:rsidP="007F3698">
      <w:pPr>
        <w:tabs>
          <w:tab w:val="left" w:pos="3576"/>
        </w:tabs>
        <w:rPr>
          <w:rFonts w:ascii="Arial" w:hAnsi="Arial" w:cs="Arial"/>
        </w:rPr>
      </w:pPr>
    </w:p>
    <w:p w14:paraId="44D35B8E" w14:textId="08698D61" w:rsidR="00697F77" w:rsidRPr="003D558A" w:rsidRDefault="003D558A" w:rsidP="007F3698">
      <w:pPr>
        <w:tabs>
          <w:tab w:val="left" w:pos="3576"/>
        </w:tabs>
        <w:rPr>
          <w:rFonts w:ascii="Arial" w:hAnsi="Arial" w:cs="Arial"/>
          <w:color w:val="08674D" w:themeColor="accent4" w:themeShade="80"/>
        </w:rPr>
      </w:pPr>
      <w:r>
        <w:rPr>
          <w:rFonts w:ascii="Arial" w:hAnsi="Arial" w:cs="Arial"/>
          <w:i/>
          <w:iCs/>
          <w:noProof/>
          <w:sz w:val="28"/>
          <w:szCs w:val="28"/>
        </w:rPr>
        <mc:AlternateContent>
          <mc:Choice Requires="wps">
            <w:drawing>
              <wp:anchor distT="0" distB="0" distL="114300" distR="114300" simplePos="0" relativeHeight="251663360" behindDoc="0" locked="0" layoutInCell="1" allowOverlap="1" wp14:anchorId="30A8D506" wp14:editId="302D2207">
                <wp:simplePos x="0" y="0"/>
                <wp:positionH relativeFrom="leftMargin">
                  <wp:posOffset>109960</wp:posOffset>
                </wp:positionH>
                <wp:positionV relativeFrom="paragraph">
                  <wp:posOffset>228351</wp:posOffset>
                </wp:positionV>
                <wp:extent cx="231494" cy="119846"/>
                <wp:effectExtent l="0" t="19050" r="35560" b="33020"/>
                <wp:wrapNone/>
                <wp:docPr id="1442958608" name="Arrow: Right 5"/>
                <wp:cNvGraphicFramePr/>
                <a:graphic xmlns:a="http://schemas.openxmlformats.org/drawingml/2006/main">
                  <a:graphicData uri="http://schemas.microsoft.com/office/word/2010/wordprocessingShape">
                    <wps:wsp>
                      <wps:cNvSpPr/>
                      <wps:spPr>
                        <a:xfrm>
                          <a:off x="0" y="0"/>
                          <a:ext cx="231494" cy="119846"/>
                        </a:xfrm>
                        <a:prstGeom prst="rightArrow">
                          <a:avLst/>
                        </a:prstGeom>
                        <a:solidFill>
                          <a:srgbClr val="17406D"/>
                        </a:solidFill>
                        <a:ln w="12700" cap="flat" cmpd="sng" algn="ctr">
                          <a:solidFill>
                            <a:srgbClr val="17406D">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47759" id="Arrow: Right 5" o:spid="_x0000_s1026" type="#_x0000_t13" style="position:absolute;margin-left:8.65pt;margin-top:18pt;width:18.25pt;height:9.4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" adj="16009" fillcolor="#17406d" strokecolor="#04152a" strokeweight="1pt">
                <w10:wrap anchorx="margin"/>
              </v:shape>
            </w:pict>
          </mc:Fallback>
        </mc:AlternateContent>
      </w:r>
    </w:p>
    <w:p w14:paraId="023CA3BF" w14:textId="1909A362" w:rsidR="00697F77" w:rsidRPr="00716E62" w:rsidRDefault="00740CB3" w:rsidP="00716B7F">
      <w:pPr>
        <w:pStyle w:val="Signature"/>
        <w:rPr>
          <w:rFonts w:ascii="Arial" w:hAnsi="Arial" w:cs="Arial"/>
          <w:color w:val="08674D" w:themeColor="accent4" w:themeShade="80"/>
          <w:sz w:val="28"/>
          <w:szCs w:val="28"/>
        </w:rPr>
      </w:pPr>
      <w:r>
        <w:rPr>
          <w:rFonts w:ascii="Arial" w:hAnsi="Arial" w:cs="Arial"/>
          <w:color w:val="08674D" w:themeColor="accent4" w:themeShade="80"/>
          <w:sz w:val="28"/>
          <w:szCs w:val="28"/>
        </w:rPr>
        <w:t>Question</w:t>
      </w:r>
      <w:r w:rsidR="00716E62">
        <w:rPr>
          <w:rFonts w:ascii="Arial" w:hAnsi="Arial" w:cs="Arial"/>
          <w:color w:val="08674D" w:themeColor="accent4" w:themeShade="80"/>
          <w:sz w:val="28"/>
          <w:szCs w:val="28"/>
        </w:rPr>
        <w:t xml:space="preserve"> 2</w:t>
      </w:r>
      <w:r w:rsidR="00CC7B07" w:rsidRPr="00716E62">
        <w:rPr>
          <w:rFonts w:ascii="Arial" w:hAnsi="Arial" w:cs="Arial"/>
          <w:color w:val="08674D" w:themeColor="accent4" w:themeShade="80"/>
          <w:sz w:val="28"/>
          <w:szCs w:val="28"/>
        </w:rPr>
        <w:t xml:space="preserve">: </w:t>
      </w:r>
      <w:r w:rsidRPr="00740CB3">
        <w:rPr>
          <w:rFonts w:ascii="Arial" w:hAnsi="Arial" w:cs="Arial"/>
          <w:color w:val="08674D" w:themeColor="accent4" w:themeShade="80"/>
          <w:sz w:val="28"/>
          <w:szCs w:val="28"/>
        </w:rPr>
        <w:t xml:space="preserve">What are the top 10 and bottom 18 most popular product categories in the </w:t>
      </w:r>
      <w:proofErr w:type="spellStart"/>
      <w:r w:rsidRPr="00740CB3">
        <w:rPr>
          <w:rFonts w:ascii="Arial" w:hAnsi="Arial" w:cs="Arial"/>
          <w:color w:val="08674D" w:themeColor="accent4" w:themeShade="80"/>
          <w:sz w:val="28"/>
          <w:szCs w:val="28"/>
        </w:rPr>
        <w:t>ShopNest</w:t>
      </w:r>
      <w:proofErr w:type="spellEnd"/>
      <w:r w:rsidRPr="00740CB3">
        <w:rPr>
          <w:rFonts w:ascii="Arial" w:hAnsi="Arial" w:cs="Arial"/>
          <w:color w:val="08674D" w:themeColor="accent4" w:themeShade="80"/>
          <w:sz w:val="28"/>
          <w:szCs w:val="28"/>
        </w:rPr>
        <w:t xml:space="preserve"> dataset? Please list them based on the number of orders</w:t>
      </w:r>
    </w:p>
    <w:p w14:paraId="4A9F0AFD" w14:textId="543EA0D4" w:rsidR="00F83255" w:rsidRPr="00DE066C" w:rsidRDefault="00F83255" w:rsidP="00697F77">
      <w:pPr>
        <w:pStyle w:val="Signature"/>
        <w:rPr>
          <w:rFonts w:ascii="Arial" w:hAnsi="Arial" w:cs="Arial"/>
          <w:i/>
          <w:iCs/>
          <w:sz w:val="28"/>
          <w:szCs w:val="28"/>
        </w:rPr>
      </w:pPr>
    </w:p>
    <w:p w14:paraId="615A02A3" w14:textId="6E96E7AD" w:rsidR="00F83255" w:rsidRPr="00740CB3" w:rsidRDefault="00740CB3" w:rsidP="00697F77">
      <w:pPr>
        <w:pStyle w:val="Signature"/>
        <w:rPr>
          <w:rFonts w:ascii="Arial" w:hAnsi="Arial" w:cs="Arial"/>
          <w:b w:val="0"/>
          <w:bCs w:val="0"/>
          <w:color w:val="auto"/>
          <w:sz w:val="28"/>
          <w:szCs w:val="28"/>
        </w:rPr>
      </w:pPr>
      <w:r w:rsidRPr="00740CB3">
        <w:rPr>
          <w:rFonts w:ascii="Arial" w:hAnsi="Arial" w:cs="Arial"/>
          <w:sz w:val="28"/>
          <w:szCs w:val="28"/>
        </w:rPr>
        <w:t>Solution</w:t>
      </w:r>
      <w:r>
        <w:rPr>
          <w:rFonts w:ascii="Arial" w:hAnsi="Arial" w:cs="Arial"/>
          <w:sz w:val="28"/>
          <w:szCs w:val="28"/>
        </w:rPr>
        <w:t>:</w:t>
      </w:r>
      <w:r w:rsidRPr="00740CB3">
        <w:rPr>
          <w:rFonts w:ascii="Arial" w:hAnsi="Arial" w:cs="Arial"/>
          <w:color w:val="auto"/>
          <w:sz w:val="28"/>
          <w:szCs w:val="28"/>
        </w:rPr>
        <w:t xml:space="preserve"> </w:t>
      </w:r>
      <w:r w:rsidRPr="00740CB3">
        <w:rPr>
          <w:rFonts w:ascii="Arial" w:hAnsi="Arial" w:cs="Arial"/>
          <w:b w:val="0"/>
          <w:bCs w:val="0"/>
          <w:color w:val="auto"/>
          <w:sz w:val="28"/>
          <w:szCs w:val="28"/>
        </w:rPr>
        <w:t xml:space="preserve">For this I have created a new measure </w:t>
      </w:r>
      <w:proofErr w:type="spellStart"/>
      <w:r w:rsidRPr="00740CB3">
        <w:rPr>
          <w:rFonts w:ascii="Arial" w:hAnsi="Arial" w:cs="Arial"/>
          <w:b w:val="0"/>
          <w:bCs w:val="0"/>
          <w:color w:val="auto"/>
          <w:sz w:val="28"/>
          <w:szCs w:val="28"/>
        </w:rPr>
        <w:t>OrdersCount</w:t>
      </w:r>
      <w:proofErr w:type="spellEnd"/>
      <w:r w:rsidRPr="00740CB3">
        <w:rPr>
          <w:rFonts w:ascii="Arial" w:hAnsi="Arial" w:cs="Arial"/>
          <w:b w:val="0"/>
          <w:bCs w:val="0"/>
          <w:color w:val="auto"/>
          <w:sz w:val="28"/>
          <w:szCs w:val="28"/>
        </w:rPr>
        <w:t xml:space="preserve"> </w:t>
      </w:r>
      <w:r w:rsidRPr="00740CB3">
        <w:rPr>
          <w:rFonts w:ascii="Arial" w:hAnsi="Arial" w:cs="Arial"/>
          <w:b w:val="0"/>
          <w:bCs w:val="0"/>
          <w:color w:val="auto"/>
          <w:sz w:val="28"/>
          <w:szCs w:val="28"/>
        </w:rPr>
        <w:t xml:space="preserve">To count the number of orders per product category, create a measure in the </w:t>
      </w:r>
      <w:proofErr w:type="spellStart"/>
      <w:r w:rsidRPr="00740CB3">
        <w:rPr>
          <w:rFonts w:ascii="Arial" w:hAnsi="Arial" w:cs="Arial"/>
          <w:b w:val="0"/>
          <w:bCs w:val="0"/>
          <w:i/>
          <w:iCs/>
          <w:color w:val="auto"/>
          <w:sz w:val="28"/>
          <w:szCs w:val="28"/>
        </w:rPr>
        <w:t>Order_items_dataset</w:t>
      </w:r>
      <w:proofErr w:type="spellEnd"/>
      <w:r w:rsidRPr="00740CB3">
        <w:rPr>
          <w:rFonts w:ascii="Arial" w:hAnsi="Arial" w:cs="Arial"/>
          <w:b w:val="0"/>
          <w:bCs w:val="0"/>
          <w:color w:val="auto"/>
          <w:sz w:val="28"/>
          <w:szCs w:val="28"/>
        </w:rPr>
        <w:t xml:space="preserve"> table</w:t>
      </w:r>
    </w:p>
    <w:p w14:paraId="6AE228D5" w14:textId="77777777" w:rsidR="00740CB3" w:rsidRPr="00740CB3" w:rsidRDefault="00740CB3" w:rsidP="00697F77">
      <w:pPr>
        <w:pStyle w:val="Signature"/>
        <w:rPr>
          <w:rFonts w:ascii="Arial" w:hAnsi="Arial" w:cs="Arial"/>
          <w:b w:val="0"/>
          <w:bCs w:val="0"/>
          <w:color w:val="auto"/>
          <w:sz w:val="28"/>
          <w:szCs w:val="28"/>
        </w:rPr>
      </w:pPr>
    </w:p>
    <w:p w14:paraId="1FA71D0C" w14:textId="7228BA83" w:rsidR="00740CB3" w:rsidRPr="00740CB3" w:rsidRDefault="00740CB3" w:rsidP="00740CB3">
      <w:pPr>
        <w:pStyle w:val="Signature"/>
        <w:numPr>
          <w:ilvl w:val="0"/>
          <w:numId w:val="6"/>
        </w:numPr>
        <w:rPr>
          <w:rFonts w:ascii="Arial" w:hAnsi="Arial" w:cs="Arial"/>
          <w:b w:val="0"/>
          <w:bCs w:val="0"/>
          <w:color w:val="auto"/>
          <w:sz w:val="28"/>
          <w:szCs w:val="28"/>
        </w:rPr>
      </w:pPr>
      <w:r w:rsidRPr="00740CB3">
        <w:rPr>
          <w:rFonts w:ascii="Arial" w:hAnsi="Arial" w:cs="Arial"/>
          <w:color w:val="auto"/>
          <w:sz w:val="28"/>
          <w:szCs w:val="28"/>
        </w:rPr>
        <w:t xml:space="preserve"> </w:t>
      </w:r>
      <w:r w:rsidRPr="00740CB3">
        <w:rPr>
          <w:rFonts w:ascii="Arial" w:hAnsi="Arial" w:cs="Arial"/>
          <w:b w:val="0"/>
          <w:bCs w:val="0"/>
          <w:color w:val="auto"/>
          <w:sz w:val="28"/>
          <w:szCs w:val="28"/>
        </w:rPr>
        <w:t>Add a Table or Matrix visual to your report.</w:t>
      </w:r>
    </w:p>
    <w:p w14:paraId="69121A11" w14:textId="51DC2442" w:rsidR="00740CB3" w:rsidRPr="00740CB3" w:rsidRDefault="00740CB3" w:rsidP="00740CB3">
      <w:pPr>
        <w:pStyle w:val="Signature"/>
        <w:numPr>
          <w:ilvl w:val="0"/>
          <w:numId w:val="6"/>
        </w:numPr>
        <w:rPr>
          <w:rFonts w:ascii="Arial" w:hAnsi="Arial" w:cs="Arial"/>
          <w:b w:val="0"/>
          <w:bCs w:val="0"/>
          <w:color w:val="auto"/>
          <w:sz w:val="28"/>
          <w:szCs w:val="28"/>
        </w:rPr>
      </w:pPr>
      <w:r w:rsidRPr="00740CB3">
        <w:rPr>
          <w:rFonts w:ascii="Arial" w:hAnsi="Arial" w:cs="Arial"/>
          <w:b w:val="0"/>
          <w:bCs w:val="0"/>
          <w:color w:val="auto"/>
          <w:sz w:val="28"/>
          <w:szCs w:val="28"/>
        </w:rPr>
        <w:t xml:space="preserve">  Drag the </w:t>
      </w:r>
      <w:proofErr w:type="spellStart"/>
      <w:r w:rsidRPr="00740CB3">
        <w:rPr>
          <w:rFonts w:ascii="Arial" w:hAnsi="Arial" w:cs="Arial"/>
          <w:b w:val="0"/>
          <w:bCs w:val="0"/>
          <w:color w:val="auto"/>
          <w:sz w:val="28"/>
          <w:szCs w:val="28"/>
        </w:rPr>
        <w:t>product_category_name</w:t>
      </w:r>
      <w:proofErr w:type="spellEnd"/>
      <w:r w:rsidRPr="00740CB3">
        <w:rPr>
          <w:rFonts w:ascii="Arial" w:hAnsi="Arial" w:cs="Arial"/>
          <w:b w:val="0"/>
          <w:bCs w:val="0"/>
          <w:color w:val="auto"/>
          <w:sz w:val="28"/>
          <w:szCs w:val="28"/>
        </w:rPr>
        <w:t xml:space="preserve"> from the </w:t>
      </w:r>
      <w:proofErr w:type="spellStart"/>
      <w:r w:rsidRPr="00740CB3">
        <w:rPr>
          <w:rFonts w:ascii="Arial" w:hAnsi="Arial" w:cs="Arial"/>
          <w:b w:val="0"/>
          <w:bCs w:val="0"/>
          <w:i/>
          <w:iCs/>
          <w:color w:val="auto"/>
          <w:sz w:val="28"/>
          <w:szCs w:val="28"/>
        </w:rPr>
        <w:t>Product_categories</w:t>
      </w:r>
      <w:proofErr w:type="spellEnd"/>
      <w:r w:rsidRPr="00740CB3">
        <w:rPr>
          <w:rFonts w:ascii="Arial" w:hAnsi="Arial" w:cs="Arial"/>
          <w:b w:val="0"/>
          <w:bCs w:val="0"/>
          <w:color w:val="auto"/>
          <w:sz w:val="28"/>
          <w:szCs w:val="28"/>
        </w:rPr>
        <w:t xml:space="preserve"> table into the Rows field.</w:t>
      </w:r>
    </w:p>
    <w:p w14:paraId="5FCC1452" w14:textId="06DC86C0" w:rsidR="00740CB3" w:rsidRPr="00740CB3" w:rsidRDefault="00740CB3" w:rsidP="00740CB3">
      <w:pPr>
        <w:pStyle w:val="Signature"/>
        <w:numPr>
          <w:ilvl w:val="0"/>
          <w:numId w:val="6"/>
        </w:numPr>
        <w:rPr>
          <w:rFonts w:ascii="Arial" w:hAnsi="Arial" w:cs="Arial"/>
          <w:b w:val="0"/>
          <w:bCs w:val="0"/>
          <w:color w:val="auto"/>
          <w:sz w:val="28"/>
          <w:szCs w:val="28"/>
        </w:rPr>
      </w:pPr>
      <w:r w:rsidRPr="00740CB3">
        <w:rPr>
          <w:rFonts w:ascii="Arial" w:hAnsi="Arial" w:cs="Arial"/>
          <w:b w:val="0"/>
          <w:bCs w:val="0"/>
          <w:color w:val="auto"/>
          <w:sz w:val="28"/>
          <w:szCs w:val="28"/>
        </w:rPr>
        <w:t xml:space="preserve">Drag the </w:t>
      </w:r>
      <w:proofErr w:type="spellStart"/>
      <w:r w:rsidRPr="00740CB3">
        <w:rPr>
          <w:rFonts w:ascii="Arial" w:hAnsi="Arial" w:cs="Arial"/>
          <w:b w:val="0"/>
          <w:bCs w:val="0"/>
          <w:color w:val="auto"/>
          <w:sz w:val="28"/>
          <w:szCs w:val="28"/>
        </w:rPr>
        <w:t>Orders</w:t>
      </w:r>
      <w:r w:rsidRPr="00740CB3">
        <w:rPr>
          <w:rFonts w:ascii="Arial" w:hAnsi="Arial" w:cs="Arial"/>
          <w:b w:val="0"/>
          <w:bCs w:val="0"/>
          <w:color w:val="auto"/>
          <w:sz w:val="28"/>
          <w:szCs w:val="28"/>
        </w:rPr>
        <w:t>Count</w:t>
      </w:r>
      <w:proofErr w:type="spellEnd"/>
      <w:r w:rsidRPr="00740CB3">
        <w:rPr>
          <w:rFonts w:ascii="Arial" w:hAnsi="Arial" w:cs="Arial"/>
          <w:b w:val="0"/>
          <w:bCs w:val="0"/>
          <w:color w:val="auto"/>
          <w:sz w:val="28"/>
          <w:szCs w:val="28"/>
        </w:rPr>
        <w:t xml:space="preserve"> measure into the Values field</w:t>
      </w:r>
    </w:p>
    <w:p w14:paraId="60F8CB61" w14:textId="678A9174" w:rsidR="00F83255" w:rsidRPr="00DE066C" w:rsidRDefault="00F83255" w:rsidP="00697F77">
      <w:pPr>
        <w:pStyle w:val="Signature"/>
        <w:rPr>
          <w:rFonts w:ascii="Arial" w:hAnsi="Arial" w:cs="Arial"/>
          <w:i/>
          <w:iCs/>
          <w:sz w:val="28"/>
          <w:szCs w:val="28"/>
        </w:rPr>
      </w:pPr>
    </w:p>
    <w:p w14:paraId="11D5F36F" w14:textId="77777777" w:rsidR="00B412C9" w:rsidRDefault="00B412C9" w:rsidP="00740CB3">
      <w:pPr>
        <w:tabs>
          <w:tab w:val="left" w:pos="3576"/>
        </w:tabs>
        <w:rPr>
          <w:rFonts w:ascii="Arial" w:hAnsi="Arial" w:cs="Arial"/>
          <w:noProof/>
        </w:rPr>
      </w:pPr>
      <w:r>
        <w:rPr>
          <w:rFonts w:ascii="Arial" w:hAnsi="Arial" w:cs="Arial"/>
        </w:rPr>
        <w:t xml:space="preserve">                           </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486857" w14:paraId="53BE94CE" w14:textId="77777777" w:rsidTr="00486857">
        <w:tblPrEx>
          <w:tblCellMar>
            <w:top w:w="0" w:type="dxa"/>
            <w:bottom w:w="0" w:type="dxa"/>
          </w:tblCellMar>
        </w:tblPrEx>
        <w:trPr>
          <w:trHeight w:val="6835"/>
        </w:trPr>
        <w:tc>
          <w:tcPr>
            <w:tcW w:w="8476" w:type="dxa"/>
          </w:tcPr>
          <w:p w14:paraId="3311FA5D" w14:textId="58BA3973" w:rsidR="00486857" w:rsidRDefault="00486857" w:rsidP="00486857">
            <w:pPr>
              <w:tabs>
                <w:tab w:val="left" w:pos="3576"/>
              </w:tabs>
              <w:ind w:left="9"/>
              <w:rPr>
                <w:rFonts w:ascii="Arial" w:hAnsi="Arial" w:cs="Arial"/>
              </w:rPr>
            </w:pPr>
            <w:r>
              <w:rPr>
                <w:rFonts w:ascii="Arial" w:hAnsi="Arial" w:cs="Arial"/>
                <w:noProof/>
              </w:rPr>
              <w:drawing>
                <wp:inline distT="0" distB="0" distL="0" distR="0" wp14:anchorId="1CF46AB5" wp14:editId="48846385">
                  <wp:extent cx="5371193" cy="4328480"/>
                  <wp:effectExtent l="0" t="0" r="1270" b="0"/>
                  <wp:docPr id="16810127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7106" name="Picture 1996857106"/>
                          <pic:cNvPicPr/>
                        </pic:nvPicPr>
                        <pic:blipFill rotWithShape="1">
                          <a:blip r:embed="rId18">
                            <a:extLst>
                              <a:ext uri="{28A0092B-C50C-407E-A947-70E740481C1C}">
                                <a14:useLocalDpi xmlns:a14="http://schemas.microsoft.com/office/drawing/2010/main" val="0"/>
                              </a:ext>
                            </a:extLst>
                          </a:blip>
                          <a:srcRect l="1713" t="1335" r="1276" b="1068"/>
                          <a:stretch/>
                        </pic:blipFill>
                        <pic:spPr bwMode="auto">
                          <a:xfrm>
                            <a:off x="0" y="0"/>
                            <a:ext cx="5375570" cy="4332007"/>
                          </a:xfrm>
                          <a:prstGeom prst="rect">
                            <a:avLst/>
                          </a:prstGeom>
                          <a:ln>
                            <a:noFill/>
                          </a:ln>
                          <a:extLst>
                            <a:ext uri="{53640926-AAD7-44D8-BBD7-CCE9431645EC}">
                              <a14:shadowObscured xmlns:a14="http://schemas.microsoft.com/office/drawing/2010/main"/>
                            </a:ext>
                          </a:extLst>
                        </pic:spPr>
                      </pic:pic>
                    </a:graphicData>
                  </a:graphic>
                </wp:inline>
              </w:drawing>
            </w:r>
          </w:p>
        </w:tc>
      </w:tr>
    </w:tbl>
    <w:p w14:paraId="08CE0763" w14:textId="22247DB7" w:rsidR="00F83255" w:rsidRPr="00B412C9" w:rsidRDefault="00F83255" w:rsidP="00B412C9">
      <w:pPr>
        <w:tabs>
          <w:tab w:val="left" w:pos="3576"/>
        </w:tabs>
        <w:jc w:val="both"/>
        <w:rPr>
          <w:rFonts w:ascii="Arial" w:hAnsi="Arial" w:cs="Arial"/>
          <w:b/>
          <w:bCs/>
          <w:color w:val="000000" w:themeColor="text1"/>
          <w:sz w:val="28"/>
          <w:szCs w:val="28"/>
        </w:rPr>
      </w:pPr>
    </w:p>
    <w:p w14:paraId="6C0B7B8F" w14:textId="77777777" w:rsidR="003B678B" w:rsidRPr="003B678B" w:rsidRDefault="003B678B" w:rsidP="003B678B">
      <w:pPr>
        <w:pStyle w:val="ListParagraph"/>
        <w:tabs>
          <w:tab w:val="left" w:pos="3576"/>
        </w:tabs>
        <w:ind w:left="720"/>
        <w:jc w:val="both"/>
        <w:rPr>
          <w:rFonts w:ascii="Arial" w:hAnsi="Arial" w:cs="Arial"/>
          <w:b/>
          <w:bCs/>
          <w:color w:val="000000" w:themeColor="text1"/>
          <w:sz w:val="28"/>
          <w:szCs w:val="28"/>
        </w:rPr>
      </w:pPr>
    </w:p>
    <w:p w14:paraId="47D58ABC" w14:textId="77777777" w:rsidR="00B412C9" w:rsidRPr="00B412C9" w:rsidRDefault="00B412C9" w:rsidP="00B412C9">
      <w:pPr>
        <w:tabs>
          <w:tab w:val="left" w:pos="3576"/>
        </w:tabs>
        <w:rPr>
          <w:rFonts w:ascii="Arial" w:hAnsi="Arial" w:cs="Arial"/>
          <w:color w:val="auto"/>
          <w:sz w:val="28"/>
          <w:szCs w:val="28"/>
        </w:rPr>
      </w:pPr>
      <w:r w:rsidRPr="00B412C9">
        <w:rPr>
          <w:rFonts w:ascii="Arial" w:hAnsi="Arial" w:cs="Arial"/>
          <w:b/>
          <w:bCs/>
          <w:color w:val="auto"/>
          <w:sz w:val="28"/>
          <w:szCs w:val="28"/>
        </w:rPr>
        <w:t>Insights:</w:t>
      </w:r>
    </w:p>
    <w:p w14:paraId="66383A91" w14:textId="2255BCAD" w:rsidR="00B412C9" w:rsidRPr="00B412C9" w:rsidRDefault="00B412C9" w:rsidP="00B412C9">
      <w:pPr>
        <w:numPr>
          <w:ilvl w:val="0"/>
          <w:numId w:val="7"/>
        </w:numPr>
        <w:tabs>
          <w:tab w:val="left" w:pos="3576"/>
        </w:tabs>
        <w:rPr>
          <w:rFonts w:ascii="Arial" w:hAnsi="Arial" w:cs="Arial"/>
          <w:color w:val="auto"/>
          <w:sz w:val="28"/>
          <w:szCs w:val="28"/>
        </w:rPr>
      </w:pPr>
      <w:r w:rsidRPr="00B412C9">
        <w:rPr>
          <w:rFonts w:ascii="Arial" w:hAnsi="Arial" w:cs="Arial"/>
          <w:b/>
          <w:bCs/>
          <w:color w:val="auto"/>
          <w:sz w:val="28"/>
          <w:szCs w:val="28"/>
        </w:rPr>
        <w:t>High Demand:</w:t>
      </w:r>
      <w:r w:rsidRPr="00B412C9">
        <w:rPr>
          <w:rFonts w:ascii="Arial" w:hAnsi="Arial" w:cs="Arial"/>
          <w:color w:val="auto"/>
          <w:sz w:val="28"/>
          <w:szCs w:val="28"/>
        </w:rPr>
        <w:t xml:space="preserve"> The top 10 categories are consistently high in orders, indicating strong customer demand. Categories </w:t>
      </w:r>
      <w:r w:rsidRPr="0082099A">
        <w:rPr>
          <w:rFonts w:ascii="Arial" w:hAnsi="Arial" w:cs="Arial"/>
          <w:color w:val="auto"/>
          <w:sz w:val="28"/>
          <w:szCs w:val="28"/>
        </w:rPr>
        <w:t>1,2,3</w:t>
      </w:r>
      <w:r w:rsidRPr="0082099A">
        <w:rPr>
          <w:rFonts w:ascii="Arial" w:hAnsi="Arial" w:cs="Arial"/>
          <w:color w:val="auto"/>
          <w:sz w:val="28"/>
          <w:szCs w:val="28"/>
          <w:vertAlign w:val="superscript"/>
        </w:rPr>
        <w:t>rd</w:t>
      </w:r>
      <w:r w:rsidRPr="0082099A">
        <w:rPr>
          <w:rFonts w:ascii="Arial" w:hAnsi="Arial" w:cs="Arial"/>
          <w:color w:val="auto"/>
          <w:sz w:val="28"/>
          <w:szCs w:val="28"/>
        </w:rPr>
        <w:t xml:space="preserve"> places</w:t>
      </w:r>
      <w:r w:rsidRPr="00B412C9">
        <w:rPr>
          <w:rFonts w:ascii="Arial" w:hAnsi="Arial" w:cs="Arial"/>
          <w:color w:val="auto"/>
          <w:sz w:val="28"/>
          <w:szCs w:val="28"/>
        </w:rPr>
        <w:t xml:space="preserve"> are particularly popular, suggesting they are key drivers of sales.</w:t>
      </w:r>
    </w:p>
    <w:p w14:paraId="17787706" w14:textId="2ADF1173" w:rsidR="00697F77" w:rsidRPr="0082099A" w:rsidRDefault="00B412C9" w:rsidP="00B412C9">
      <w:pPr>
        <w:pStyle w:val="ListParagraph"/>
        <w:numPr>
          <w:ilvl w:val="0"/>
          <w:numId w:val="7"/>
        </w:numPr>
        <w:tabs>
          <w:tab w:val="left" w:pos="3576"/>
        </w:tabs>
        <w:rPr>
          <w:rFonts w:ascii="Arial" w:hAnsi="Arial" w:cs="Arial"/>
          <w:sz w:val="28"/>
          <w:szCs w:val="28"/>
        </w:rPr>
      </w:pPr>
      <w:r w:rsidRPr="0082099A">
        <w:rPr>
          <w:rFonts w:ascii="Arial" w:hAnsi="Arial" w:cs="Arial"/>
          <w:b/>
          <w:bCs/>
          <w:color w:val="auto"/>
          <w:sz w:val="28"/>
          <w:szCs w:val="28"/>
        </w:rPr>
        <w:lastRenderedPageBreak/>
        <w:t>Low Demand:</w:t>
      </w:r>
      <w:r w:rsidRPr="0082099A">
        <w:rPr>
          <w:rFonts w:ascii="Arial" w:hAnsi="Arial" w:cs="Arial"/>
          <w:color w:val="auto"/>
          <w:sz w:val="28"/>
          <w:szCs w:val="28"/>
        </w:rPr>
        <w:t xml:space="preserve"> The bottom 18 categories exhibit significantly lower order volumes. These categories may represent niche products or those that are less popular among customers</w:t>
      </w:r>
      <w:r w:rsidRPr="0082099A">
        <w:rPr>
          <w:rFonts w:ascii="Arial" w:hAnsi="Arial" w:cs="Arial"/>
          <w:sz w:val="28"/>
          <w:szCs w:val="28"/>
        </w:rPr>
        <w:t>.</w:t>
      </w:r>
    </w:p>
    <w:p w14:paraId="788A3759" w14:textId="77777777" w:rsidR="00B412C9" w:rsidRPr="00B412C9" w:rsidRDefault="00B412C9" w:rsidP="00B412C9">
      <w:pPr>
        <w:pStyle w:val="ListParagraph"/>
        <w:tabs>
          <w:tab w:val="left" w:pos="3576"/>
        </w:tabs>
        <w:ind w:left="720"/>
        <w:rPr>
          <w:rFonts w:ascii="Arial" w:hAnsi="Arial" w:cs="Arial"/>
        </w:rPr>
      </w:pPr>
    </w:p>
    <w:p w14:paraId="297687BB" w14:textId="77777777" w:rsidR="00B412C9" w:rsidRDefault="00B412C9" w:rsidP="00DE066C">
      <w:pPr>
        <w:pStyle w:val="Signature"/>
        <w:rPr>
          <w:rFonts w:ascii="Arial" w:hAnsi="Arial" w:cs="Arial"/>
          <w:b w:val="0"/>
          <w:bCs w:val="0"/>
          <w:color w:val="auto"/>
          <w:sz w:val="28"/>
          <w:szCs w:val="28"/>
        </w:rPr>
      </w:pPr>
      <w:r w:rsidRPr="00B412C9">
        <w:rPr>
          <w:rFonts w:ascii="Arial" w:hAnsi="Arial" w:cs="Arial"/>
          <w:b w:val="0"/>
          <w:bCs w:val="0"/>
          <w:sz w:val="28"/>
          <w:szCs w:val="28"/>
        </w:rPr>
        <w:t>Conclusion:</w:t>
      </w:r>
      <w:r w:rsidRPr="00B412C9">
        <w:rPr>
          <w:rFonts w:ascii="Arial" w:hAnsi="Arial" w:cs="Arial"/>
          <w:b w:val="0"/>
          <w:bCs w:val="0"/>
          <w:color w:val="auto"/>
          <w:sz w:val="28"/>
          <w:szCs w:val="28"/>
        </w:rPr>
        <w:t xml:space="preserve"> The analysis of product categories based on order volume provides valuable insights into customer preferences and sales performance. By focusing on high-demand categories and addressing issues in less popular ones, strategic decisions can be made to enhance overall business performance and customer satisfaction.</w:t>
      </w:r>
    </w:p>
    <w:p w14:paraId="4F044BB3" w14:textId="77777777" w:rsidR="00B412C9" w:rsidRDefault="00B412C9" w:rsidP="00DE066C">
      <w:pPr>
        <w:pStyle w:val="Signature"/>
        <w:rPr>
          <w:rFonts w:ascii="Arial" w:hAnsi="Arial" w:cs="Arial"/>
          <w:b w:val="0"/>
          <w:bCs w:val="0"/>
          <w:color w:val="auto"/>
          <w:sz w:val="28"/>
          <w:szCs w:val="28"/>
        </w:rPr>
      </w:pPr>
    </w:p>
    <w:p w14:paraId="2EAED547" w14:textId="4341D139" w:rsidR="00625C64" w:rsidRDefault="003B678B" w:rsidP="00DE066C">
      <w:pPr>
        <w:pStyle w:val="Signature"/>
        <w:rPr>
          <w:rFonts w:ascii="Arial" w:hAnsi="Arial" w:cs="Arial"/>
          <w:i/>
          <w:iCs/>
          <w:sz w:val="28"/>
          <w:szCs w:val="28"/>
        </w:rPr>
      </w:pPr>
      <w:r>
        <w:rPr>
          <w:rFonts w:ascii="Arial" w:hAnsi="Arial" w:cs="Arial"/>
          <w:noProof/>
          <w:color w:val="10CF9B" w:themeColor="accent4"/>
          <w:sz w:val="28"/>
          <w:szCs w:val="28"/>
        </w:rPr>
        <mc:AlternateContent>
          <mc:Choice Requires="wps">
            <w:drawing>
              <wp:anchor distT="0" distB="0" distL="114300" distR="114300" simplePos="0" relativeHeight="251665408" behindDoc="0" locked="0" layoutInCell="1" allowOverlap="1" wp14:anchorId="417338E9" wp14:editId="2A487501">
                <wp:simplePos x="0" y="0"/>
                <wp:positionH relativeFrom="leftMargin">
                  <wp:posOffset>92075</wp:posOffset>
                </wp:positionH>
                <wp:positionV relativeFrom="paragraph">
                  <wp:posOffset>240866</wp:posOffset>
                </wp:positionV>
                <wp:extent cx="254643" cy="131421"/>
                <wp:effectExtent l="0" t="19050" r="31115" b="40640"/>
                <wp:wrapNone/>
                <wp:docPr id="1826593302" name="Arrow: Striped Right 10"/>
                <wp:cNvGraphicFramePr/>
                <a:graphic xmlns:a="http://schemas.openxmlformats.org/drawingml/2006/main">
                  <a:graphicData uri="http://schemas.microsoft.com/office/word/2010/wordprocessingShape">
                    <wps:wsp>
                      <wps:cNvSpPr/>
                      <wps:spPr>
                        <a:xfrm>
                          <a:off x="0" y="0"/>
                          <a:ext cx="254643" cy="131421"/>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83FE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0" o:spid="_x0000_s1026" type="#_x0000_t93" style="position:absolute;margin-left:7.25pt;margin-top:18.95pt;width:20.05pt;height:10.3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" adj="16026" fillcolor="#17406d [3204]" strokecolor="#030910 [484]" strokeweight="1pt">
                <w10:wrap anchorx="margin"/>
              </v:shape>
            </w:pict>
          </mc:Fallback>
        </mc:AlternateContent>
      </w:r>
    </w:p>
    <w:p w14:paraId="5AAED141" w14:textId="0F9BE4FA" w:rsidR="00DE066C" w:rsidRPr="003D558A" w:rsidRDefault="00B412C9" w:rsidP="00F25BAA">
      <w:pPr>
        <w:pStyle w:val="Signature"/>
        <w:rPr>
          <w:rFonts w:ascii="Arial" w:hAnsi="Arial" w:cs="Arial"/>
          <w:color w:val="08674D" w:themeColor="accent4" w:themeShade="80"/>
          <w:sz w:val="28"/>
          <w:szCs w:val="28"/>
        </w:rPr>
      </w:pPr>
      <w:r>
        <w:rPr>
          <w:rFonts w:ascii="Arial" w:hAnsi="Arial" w:cs="Arial"/>
          <w:color w:val="08674D" w:themeColor="accent4" w:themeShade="80"/>
          <w:sz w:val="28"/>
          <w:szCs w:val="28"/>
        </w:rPr>
        <w:t>Question</w:t>
      </w:r>
      <w:r w:rsidR="003D558A" w:rsidRPr="003D558A">
        <w:rPr>
          <w:rFonts w:ascii="Arial" w:hAnsi="Arial" w:cs="Arial"/>
          <w:color w:val="08674D" w:themeColor="accent4" w:themeShade="80"/>
          <w:sz w:val="28"/>
          <w:szCs w:val="28"/>
        </w:rPr>
        <w:t xml:space="preserve"> </w:t>
      </w:r>
      <w:r w:rsidR="00625C64" w:rsidRPr="003D558A">
        <w:rPr>
          <w:rFonts w:ascii="Arial" w:hAnsi="Arial" w:cs="Arial"/>
          <w:color w:val="08674D" w:themeColor="accent4" w:themeShade="80"/>
          <w:sz w:val="28"/>
          <w:szCs w:val="28"/>
        </w:rPr>
        <w:t xml:space="preserve">3: </w:t>
      </w:r>
      <w:r w:rsidR="00F16487" w:rsidRPr="00F16487">
        <w:rPr>
          <w:rFonts w:ascii="Arial" w:hAnsi="Arial" w:cs="Arial"/>
          <w:color w:val="08674D" w:themeColor="accent4" w:themeShade="80"/>
          <w:sz w:val="28"/>
          <w:szCs w:val="28"/>
        </w:rPr>
        <w:t>List the total number of active sellers by yearly and monthly</w:t>
      </w:r>
    </w:p>
    <w:p w14:paraId="1607D134" w14:textId="77777777" w:rsidR="003B678B" w:rsidRDefault="003B678B" w:rsidP="00E36427">
      <w:pPr>
        <w:pStyle w:val="Signature"/>
        <w:rPr>
          <w:rFonts w:ascii="Arial" w:hAnsi="Arial" w:cs="Arial"/>
          <w:i/>
          <w:iCs/>
          <w:sz w:val="28"/>
          <w:szCs w:val="28"/>
        </w:rPr>
      </w:pPr>
    </w:p>
    <w:p w14:paraId="5E5F02F1" w14:textId="1AB12A73" w:rsidR="00DE066C" w:rsidRDefault="00F16487" w:rsidP="00F16487">
      <w:pPr>
        <w:pStyle w:val="Signature"/>
        <w:rPr>
          <w:rFonts w:ascii="Arial" w:hAnsi="Arial" w:cs="Arial"/>
          <w:color w:val="000000" w:themeColor="text1"/>
          <w:sz w:val="28"/>
          <w:szCs w:val="28"/>
        </w:rPr>
      </w:pPr>
      <w:r>
        <w:rPr>
          <w:rFonts w:ascii="Arial" w:hAnsi="Arial" w:cs="Arial"/>
          <w:color w:val="000000" w:themeColor="text1"/>
          <w:sz w:val="28"/>
          <w:szCs w:val="28"/>
        </w:rPr>
        <w:t xml:space="preserve">Solution: </w:t>
      </w:r>
      <w:r w:rsidRPr="00003929">
        <w:rPr>
          <w:rFonts w:ascii="Arial" w:hAnsi="Arial" w:cs="Arial"/>
          <w:b w:val="0"/>
          <w:bCs w:val="0"/>
          <w:color w:val="auto"/>
          <w:sz w:val="28"/>
          <w:szCs w:val="28"/>
        </w:rPr>
        <w:t xml:space="preserve">I have created a new measure to calculate the active sellers </w:t>
      </w:r>
      <w:proofErr w:type="spellStart"/>
      <w:proofErr w:type="gramStart"/>
      <w:r w:rsidRPr="00003929">
        <w:rPr>
          <w:rFonts w:ascii="Arial" w:hAnsi="Arial" w:cs="Arial"/>
          <w:b w:val="0"/>
          <w:bCs w:val="0"/>
          <w:color w:val="auto"/>
          <w:sz w:val="28"/>
          <w:szCs w:val="28"/>
        </w:rPr>
        <w:t>count,and</w:t>
      </w:r>
      <w:proofErr w:type="spellEnd"/>
      <w:proofErr w:type="gramEnd"/>
      <w:r w:rsidRPr="00003929">
        <w:rPr>
          <w:rFonts w:ascii="Arial" w:hAnsi="Arial" w:cs="Arial"/>
          <w:b w:val="0"/>
          <w:bCs w:val="0"/>
          <w:color w:val="auto"/>
          <w:sz w:val="28"/>
          <w:szCs w:val="28"/>
        </w:rPr>
        <w:t xml:space="preserve"> also  Year and Month Columns in the orders dataset based on the </w:t>
      </w:r>
      <w:proofErr w:type="spellStart"/>
      <w:r w:rsidRPr="00003929">
        <w:rPr>
          <w:rFonts w:ascii="Arial" w:hAnsi="Arial" w:cs="Arial"/>
          <w:b w:val="0"/>
          <w:bCs w:val="0"/>
          <w:color w:val="auto"/>
          <w:sz w:val="28"/>
          <w:szCs w:val="28"/>
        </w:rPr>
        <w:t>purchased_order_timestamp</w:t>
      </w:r>
      <w:proofErr w:type="spellEnd"/>
      <w:r>
        <w:rPr>
          <w:rFonts w:ascii="Arial" w:hAnsi="Arial" w:cs="Arial"/>
          <w:color w:val="000000" w:themeColor="text1"/>
          <w:sz w:val="28"/>
          <w:szCs w:val="28"/>
        </w:rPr>
        <w:t>.</w:t>
      </w:r>
    </w:p>
    <w:p w14:paraId="743DD830" w14:textId="059816AA" w:rsidR="006E4A36" w:rsidRPr="00F16487" w:rsidRDefault="006E4A36" w:rsidP="00F16487">
      <w:pPr>
        <w:pStyle w:val="Signature"/>
        <w:rPr>
          <w:rFonts w:ascii="Arial" w:hAnsi="Arial" w:cs="Arial"/>
          <w:color w:val="auto"/>
          <w:sz w:val="28"/>
          <w:szCs w:val="28"/>
        </w:rPr>
      </w:pPr>
    </w:p>
    <w:p w14:paraId="6EEB26E3" w14:textId="77777777" w:rsidR="00F16487" w:rsidRPr="00F16487" w:rsidRDefault="00F16487" w:rsidP="00F16487">
      <w:pPr>
        <w:pStyle w:val="Signature"/>
        <w:rPr>
          <w:rFonts w:ascii="Arial" w:hAnsi="Arial" w:cs="Arial"/>
          <w:b w:val="0"/>
          <w:bCs w:val="0"/>
          <w:color w:val="auto"/>
          <w:sz w:val="28"/>
          <w:szCs w:val="28"/>
        </w:rPr>
      </w:pPr>
      <w:r w:rsidRPr="00F16487">
        <w:rPr>
          <w:rFonts w:ascii="Arial" w:hAnsi="Arial" w:cs="Arial"/>
          <w:b w:val="0"/>
          <w:bCs w:val="0"/>
          <w:color w:val="auto"/>
          <w:sz w:val="28"/>
          <w:szCs w:val="28"/>
        </w:rPr>
        <w:t>Visualize the Data:</w:t>
      </w:r>
    </w:p>
    <w:p w14:paraId="4E3FC375" w14:textId="77777777" w:rsidR="00F16487" w:rsidRPr="00F16487" w:rsidRDefault="00F16487" w:rsidP="00F16487">
      <w:pPr>
        <w:pStyle w:val="Signature"/>
        <w:numPr>
          <w:ilvl w:val="0"/>
          <w:numId w:val="8"/>
        </w:numPr>
        <w:rPr>
          <w:rFonts w:ascii="Arial" w:hAnsi="Arial" w:cs="Arial"/>
          <w:b w:val="0"/>
          <w:bCs w:val="0"/>
          <w:color w:val="auto"/>
          <w:sz w:val="28"/>
          <w:szCs w:val="28"/>
        </w:rPr>
      </w:pPr>
      <w:r w:rsidRPr="00F16487">
        <w:rPr>
          <w:rFonts w:ascii="Arial" w:hAnsi="Arial" w:cs="Arial"/>
          <w:b w:val="0"/>
          <w:bCs w:val="0"/>
          <w:color w:val="auto"/>
          <w:sz w:val="28"/>
          <w:szCs w:val="28"/>
        </w:rPr>
        <w:t>Use Line Charts or Column Charts to visualize the total number of active sellers by year and month</w:t>
      </w:r>
    </w:p>
    <w:p w14:paraId="74E60BD5" w14:textId="77777777" w:rsidR="006E4A36" w:rsidRDefault="006E4A36" w:rsidP="006E4A36">
      <w:pPr>
        <w:pStyle w:val="Signature"/>
        <w:rPr>
          <w:rFonts w:ascii="Arial" w:hAnsi="Arial" w:cs="Arial"/>
          <w:b w:val="0"/>
          <w:bCs w:val="0"/>
          <w:color w:val="595959" w:themeColor="text1" w:themeTint="A6"/>
        </w:rPr>
      </w:pPr>
    </w:p>
    <w:p w14:paraId="7551331F" w14:textId="6B89F482" w:rsidR="006E4A36" w:rsidRDefault="00003929" w:rsidP="006E4A36">
      <w:pPr>
        <w:pStyle w:val="Signature"/>
        <w:rPr>
          <w:rFonts w:ascii="Arial" w:hAnsi="Arial" w:cs="Arial"/>
          <w:b w:val="0"/>
          <w:bCs w:val="0"/>
          <w:color w:val="595959" w:themeColor="text1" w:themeTint="A6"/>
        </w:rPr>
      </w:pPr>
      <w:r>
        <w:rPr>
          <w:rFonts w:ascii="Arial" w:hAnsi="Arial" w:cs="Arial"/>
          <w:b w:val="0"/>
          <w:bCs w:val="0"/>
          <w:color w:val="595959" w:themeColor="text1" w:themeTint="A6"/>
        </w:rPr>
        <w:t xml:space="preserve">   </w:t>
      </w:r>
    </w:p>
    <w:p w14:paraId="44A45155" w14:textId="0D24D30C" w:rsidR="00003929" w:rsidRPr="0082099A" w:rsidRDefault="00003929" w:rsidP="00003929">
      <w:pPr>
        <w:pStyle w:val="Signature"/>
        <w:numPr>
          <w:ilvl w:val="0"/>
          <w:numId w:val="8"/>
        </w:numPr>
        <w:rPr>
          <w:rFonts w:ascii="Arial" w:hAnsi="Arial" w:cs="Arial"/>
          <w:color w:val="17406D" w:themeColor="text2"/>
        </w:rPr>
      </w:pPr>
      <w:r w:rsidRPr="0082099A">
        <w:rPr>
          <w:rFonts w:ascii="Arial" w:hAnsi="Arial" w:cs="Arial"/>
          <w:color w:val="17406D" w:themeColor="text2"/>
        </w:rPr>
        <w:t>ACTIVE SELLER BY YEAR</w:t>
      </w:r>
    </w:p>
    <w:p w14:paraId="62A8459A" w14:textId="77777777" w:rsidR="00003929" w:rsidRDefault="00003929" w:rsidP="006E4A36">
      <w:pPr>
        <w:pStyle w:val="Signature"/>
        <w:rPr>
          <w:rFonts w:ascii="Arial" w:hAnsi="Arial" w:cs="Arial"/>
          <w:b w:val="0"/>
          <w:bCs w:val="0"/>
          <w:color w:val="595959" w:themeColor="text1" w:themeTint="A6"/>
        </w:rPr>
      </w:pPr>
    </w:p>
    <w:p w14:paraId="7A919E60" w14:textId="77777777" w:rsidR="00003929" w:rsidRDefault="00003929" w:rsidP="006E4A36">
      <w:pPr>
        <w:pStyle w:val="Signature"/>
        <w:rPr>
          <w:rFonts w:ascii="Arial" w:hAnsi="Arial" w:cs="Arial"/>
          <w:b w:val="0"/>
          <w:bCs w:val="0"/>
          <w:color w:val="595959" w:themeColor="text1" w:themeTint="A6"/>
        </w:rPr>
      </w:pPr>
    </w:p>
    <w:p w14:paraId="2384E377" w14:textId="77777777" w:rsidR="00003929" w:rsidRDefault="00003929" w:rsidP="006E4A36">
      <w:pPr>
        <w:pStyle w:val="Signature"/>
        <w:rPr>
          <w:rFonts w:ascii="Arial" w:hAnsi="Arial" w:cs="Arial"/>
          <w:b w:val="0"/>
          <w:bCs w:val="0"/>
          <w:color w:val="595959" w:themeColor="text1" w:themeTint="A6"/>
        </w:rPr>
      </w:pPr>
    </w:p>
    <w:p w14:paraId="5B539DCB" w14:textId="77777777" w:rsidR="00003929" w:rsidRPr="00DE066C" w:rsidRDefault="00003929" w:rsidP="006E4A36">
      <w:pPr>
        <w:pStyle w:val="Signature"/>
        <w:rPr>
          <w:rFonts w:ascii="Arial" w:hAnsi="Arial" w:cs="Arial"/>
          <w:b w:val="0"/>
          <w:bCs w:val="0"/>
          <w:color w:val="595959" w:themeColor="text1" w:themeTint="A6"/>
        </w:rPr>
      </w:pPr>
    </w:p>
    <w:p w14:paraId="083CA2ED" w14:textId="50C696A2" w:rsidR="00DE066C" w:rsidRDefault="00003929" w:rsidP="0078326F">
      <w:pPr>
        <w:tabs>
          <w:tab w:val="left" w:pos="3576"/>
        </w:tabs>
        <w:rPr>
          <w:rFonts w:ascii="Arial" w:hAnsi="Arial" w:cs="Arial"/>
        </w:rPr>
      </w:pPr>
      <w:r>
        <w:rPr>
          <w:rFonts w:ascii="Arial" w:hAnsi="Arial" w:cs="Arial"/>
        </w:rPr>
        <w:t xml:space="preserve">                              </w:t>
      </w:r>
      <w:r>
        <w:rPr>
          <w:rFonts w:ascii="Arial" w:hAnsi="Arial" w:cs="Arial"/>
          <w:noProof/>
        </w:rPr>
        <w:drawing>
          <wp:inline distT="0" distB="0" distL="0" distR="0" wp14:anchorId="6D8DB697" wp14:editId="2CFBC60B">
            <wp:extent cx="5477639" cy="2762636"/>
            <wp:effectExtent l="0" t="0" r="0" b="0"/>
            <wp:docPr id="1278660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6036" name="Picture 127866036"/>
                    <pic:cNvPicPr/>
                  </pic:nvPicPr>
                  <pic:blipFill>
                    <a:blip r:embed="rId19">
                      <a:extLst>
                        <a:ext uri="{28A0092B-C50C-407E-A947-70E740481C1C}">
                          <a14:useLocalDpi xmlns:a14="http://schemas.microsoft.com/office/drawing/2010/main" val="0"/>
                        </a:ext>
                      </a:extLst>
                    </a:blip>
                    <a:stretch>
                      <a:fillRect/>
                    </a:stretch>
                  </pic:blipFill>
                  <pic:spPr>
                    <a:xfrm>
                      <a:off x="0" y="0"/>
                      <a:ext cx="5477639" cy="2762636"/>
                    </a:xfrm>
                    <a:prstGeom prst="rect">
                      <a:avLst/>
                    </a:prstGeom>
                  </pic:spPr>
                </pic:pic>
              </a:graphicData>
            </a:graphic>
          </wp:inline>
        </w:drawing>
      </w:r>
    </w:p>
    <w:p w14:paraId="0A235ACD" w14:textId="77777777" w:rsidR="0078326F" w:rsidRDefault="0078326F" w:rsidP="0078326F">
      <w:pPr>
        <w:tabs>
          <w:tab w:val="left" w:pos="3576"/>
        </w:tabs>
        <w:rPr>
          <w:rFonts w:ascii="Arial" w:hAnsi="Arial" w:cs="Arial"/>
        </w:rPr>
      </w:pPr>
    </w:p>
    <w:p w14:paraId="0321BCAD" w14:textId="77777777" w:rsidR="00003929" w:rsidRDefault="00003929" w:rsidP="0078326F">
      <w:pPr>
        <w:tabs>
          <w:tab w:val="left" w:pos="3576"/>
        </w:tabs>
        <w:rPr>
          <w:rFonts w:ascii="Arial" w:hAnsi="Arial" w:cs="Arial"/>
        </w:rPr>
      </w:pPr>
    </w:p>
    <w:p w14:paraId="5654F060" w14:textId="65E4B104" w:rsidR="00003929" w:rsidRDefault="00003929" w:rsidP="0078326F">
      <w:pPr>
        <w:tabs>
          <w:tab w:val="left" w:pos="3576"/>
        </w:tabs>
        <w:rPr>
          <w:rFonts w:ascii="Arial" w:hAnsi="Arial" w:cs="Arial"/>
          <w:sz w:val="28"/>
          <w:szCs w:val="28"/>
        </w:rPr>
      </w:pPr>
      <w:r w:rsidRPr="0096604F">
        <w:rPr>
          <w:rFonts w:ascii="Arial" w:hAnsi="Arial" w:cs="Arial"/>
          <w:b/>
          <w:bCs/>
          <w:color w:val="auto"/>
          <w:sz w:val="28"/>
          <w:szCs w:val="28"/>
        </w:rPr>
        <w:t>Strategic Focus</w:t>
      </w:r>
      <w:r w:rsidRPr="0096604F">
        <w:rPr>
          <w:rFonts w:ascii="Arial" w:hAnsi="Arial" w:cs="Arial"/>
          <w:color w:val="auto"/>
          <w:sz w:val="28"/>
          <w:szCs w:val="28"/>
        </w:rPr>
        <w:t>: To maintain or increase the number of active sellers, consider focusing on strategies that boost engagement during the lower months</w:t>
      </w:r>
      <w:r w:rsidRPr="0096604F">
        <w:rPr>
          <w:rFonts w:ascii="Arial" w:hAnsi="Arial" w:cs="Arial"/>
          <w:color w:val="auto"/>
          <w:sz w:val="28"/>
          <w:szCs w:val="28"/>
        </w:rPr>
        <w:t xml:space="preserve"> and Year</w:t>
      </w:r>
      <w:r w:rsidRPr="0096604F">
        <w:rPr>
          <w:rFonts w:ascii="Arial" w:hAnsi="Arial" w:cs="Arial"/>
          <w:color w:val="auto"/>
          <w:sz w:val="28"/>
          <w:szCs w:val="28"/>
        </w:rPr>
        <w:t xml:space="preserve">. </w:t>
      </w:r>
      <w:r w:rsidRPr="0096604F">
        <w:rPr>
          <w:rFonts w:ascii="Arial" w:hAnsi="Arial" w:cs="Arial"/>
          <w:color w:val="auto"/>
          <w:sz w:val="28"/>
          <w:szCs w:val="28"/>
        </w:rPr>
        <w:lastRenderedPageBreak/>
        <w:t>Analyze factors contributing to higher seller activity during peak months and replicate successful strategies</w:t>
      </w:r>
    </w:p>
    <w:p w14:paraId="42702FD7" w14:textId="77777777" w:rsidR="0082099A" w:rsidRDefault="0082099A" w:rsidP="0078326F">
      <w:pPr>
        <w:tabs>
          <w:tab w:val="left" w:pos="3576"/>
        </w:tabs>
        <w:rPr>
          <w:rFonts w:ascii="Arial" w:hAnsi="Arial" w:cs="Arial"/>
          <w:sz w:val="28"/>
          <w:szCs w:val="28"/>
        </w:rPr>
      </w:pPr>
    </w:p>
    <w:p w14:paraId="38A4AC2C" w14:textId="77777777" w:rsidR="0082099A" w:rsidRDefault="0082099A" w:rsidP="0078326F">
      <w:pPr>
        <w:tabs>
          <w:tab w:val="left" w:pos="3576"/>
        </w:tabs>
        <w:rPr>
          <w:rFonts w:ascii="Arial" w:hAnsi="Arial" w:cs="Arial"/>
          <w:sz w:val="28"/>
          <w:szCs w:val="28"/>
        </w:rPr>
      </w:pPr>
    </w:p>
    <w:p w14:paraId="3512C046" w14:textId="77777777" w:rsidR="0082099A" w:rsidRDefault="0082099A" w:rsidP="0078326F">
      <w:pPr>
        <w:tabs>
          <w:tab w:val="left" w:pos="3576"/>
        </w:tabs>
        <w:rPr>
          <w:rFonts w:ascii="Arial" w:hAnsi="Arial" w:cs="Arial"/>
          <w:sz w:val="28"/>
          <w:szCs w:val="28"/>
        </w:rPr>
      </w:pPr>
    </w:p>
    <w:p w14:paraId="29E6A6EB" w14:textId="561BE614" w:rsidR="0082099A" w:rsidRPr="0082099A" w:rsidRDefault="0082099A" w:rsidP="0082099A">
      <w:pPr>
        <w:pStyle w:val="ListParagraph"/>
        <w:numPr>
          <w:ilvl w:val="0"/>
          <w:numId w:val="8"/>
        </w:numPr>
        <w:tabs>
          <w:tab w:val="left" w:pos="3576"/>
        </w:tabs>
        <w:rPr>
          <w:rFonts w:ascii="Arial" w:hAnsi="Arial" w:cs="Arial"/>
          <w:b/>
          <w:bCs/>
          <w:color w:val="17406D" w:themeColor="text2"/>
          <w:sz w:val="28"/>
          <w:szCs w:val="28"/>
        </w:rPr>
      </w:pPr>
      <w:r w:rsidRPr="0082099A">
        <w:rPr>
          <w:rFonts w:ascii="Arial" w:hAnsi="Arial" w:cs="Arial"/>
          <w:b/>
          <w:bCs/>
          <w:color w:val="17406D" w:themeColor="text2"/>
          <w:sz w:val="28"/>
          <w:szCs w:val="28"/>
        </w:rPr>
        <w:t>ACTIVE SELLER BY MONTH</w:t>
      </w:r>
    </w:p>
    <w:p w14:paraId="00E16F51" w14:textId="77777777" w:rsidR="009D3837" w:rsidRDefault="00003929" w:rsidP="0078326F">
      <w:pPr>
        <w:tabs>
          <w:tab w:val="left" w:pos="3576"/>
        </w:tabs>
        <w:rPr>
          <w:rFonts w:ascii="Arial" w:hAnsi="Arial" w:cs="Arial"/>
          <w:noProof/>
        </w:rPr>
      </w:pPr>
      <w:r>
        <w:rPr>
          <w:rFonts w:ascii="Arial" w:hAnsi="Arial" w:cs="Arial"/>
        </w:rPr>
        <w:t xml:space="preserve">                              </w: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2"/>
      </w:tblGrid>
      <w:tr w:rsidR="00486857" w14:paraId="0981BFA6" w14:textId="77777777" w:rsidTr="00486857">
        <w:tblPrEx>
          <w:tblCellMar>
            <w:top w:w="0" w:type="dxa"/>
            <w:bottom w:w="0" w:type="dxa"/>
          </w:tblCellMar>
        </w:tblPrEx>
        <w:trPr>
          <w:trHeight w:val="4537"/>
        </w:trPr>
        <w:tc>
          <w:tcPr>
            <w:tcW w:w="8882" w:type="dxa"/>
          </w:tcPr>
          <w:p w14:paraId="18622DBF" w14:textId="4C06D987" w:rsidR="00486857" w:rsidRDefault="00486857" w:rsidP="00486857">
            <w:pPr>
              <w:tabs>
                <w:tab w:val="left" w:pos="3576"/>
              </w:tabs>
              <w:ind w:left="82"/>
              <w:rPr>
                <w:rFonts w:ascii="Arial" w:hAnsi="Arial" w:cs="Arial"/>
              </w:rPr>
            </w:pPr>
            <w:r>
              <w:rPr>
                <w:rFonts w:ascii="Arial" w:hAnsi="Arial" w:cs="Arial"/>
                <w:noProof/>
              </w:rPr>
              <w:drawing>
                <wp:inline distT="0" distB="0" distL="0" distR="0" wp14:anchorId="7BA017E7" wp14:editId="62C40F4A">
                  <wp:extent cx="5300395" cy="2685327"/>
                  <wp:effectExtent l="0" t="0" r="0" b="1270"/>
                  <wp:docPr id="16908551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92714" name="Picture 1718992714"/>
                          <pic:cNvPicPr/>
                        </pic:nvPicPr>
                        <pic:blipFill rotWithShape="1">
                          <a:blip r:embed="rId20">
                            <a:extLst>
                              <a:ext uri="{28A0092B-C50C-407E-A947-70E740481C1C}">
                                <a14:useLocalDpi xmlns:a14="http://schemas.microsoft.com/office/drawing/2010/main" val="0"/>
                              </a:ext>
                            </a:extLst>
                          </a:blip>
                          <a:srcRect l="1479" r="1727" b="1754"/>
                          <a:stretch/>
                        </pic:blipFill>
                        <pic:spPr bwMode="auto">
                          <a:xfrm>
                            <a:off x="0" y="0"/>
                            <a:ext cx="5301934" cy="26861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F39BE9C" w14:textId="77777777" w:rsidR="00003929" w:rsidRDefault="00003929" w:rsidP="0078326F">
      <w:pPr>
        <w:tabs>
          <w:tab w:val="left" w:pos="3576"/>
        </w:tabs>
        <w:rPr>
          <w:rFonts w:ascii="Arial" w:hAnsi="Arial" w:cs="Arial"/>
        </w:rPr>
      </w:pPr>
    </w:p>
    <w:p w14:paraId="2BB6ADCE" w14:textId="77777777" w:rsidR="00003929" w:rsidRDefault="00003929" w:rsidP="0078326F">
      <w:pPr>
        <w:tabs>
          <w:tab w:val="left" w:pos="3576"/>
        </w:tabs>
        <w:rPr>
          <w:rFonts w:ascii="Arial" w:hAnsi="Arial" w:cs="Arial"/>
        </w:rPr>
      </w:pPr>
    </w:p>
    <w:p w14:paraId="2A600E5E" w14:textId="7444B329" w:rsidR="00003929" w:rsidRPr="00003929" w:rsidRDefault="00003929" w:rsidP="0078326F">
      <w:pPr>
        <w:tabs>
          <w:tab w:val="left" w:pos="3576"/>
        </w:tabs>
        <w:rPr>
          <w:rFonts w:ascii="Arial" w:hAnsi="Arial" w:cs="Arial"/>
          <w:sz w:val="28"/>
          <w:szCs w:val="28"/>
        </w:rPr>
      </w:pPr>
      <w:r>
        <w:rPr>
          <w:rFonts w:ascii="Arial" w:hAnsi="Arial" w:cs="Arial"/>
          <w:b/>
          <w:bCs/>
        </w:rPr>
        <w:t xml:space="preserve">   </w:t>
      </w:r>
      <w:r w:rsidRPr="00003929">
        <w:rPr>
          <w:rFonts w:ascii="Arial" w:hAnsi="Arial" w:cs="Arial"/>
          <w:b/>
          <w:bCs/>
          <w:color w:val="17406D" w:themeColor="text2"/>
        </w:rPr>
        <w:t xml:space="preserve"> </w:t>
      </w:r>
      <w:r w:rsidRPr="00003929">
        <w:rPr>
          <w:rFonts w:ascii="Arial" w:hAnsi="Arial" w:cs="Arial"/>
          <w:b/>
          <w:bCs/>
          <w:color w:val="17406D" w:themeColor="text2"/>
          <w:sz w:val="28"/>
          <w:szCs w:val="28"/>
        </w:rPr>
        <w:t>Conclusion</w:t>
      </w:r>
      <w:r w:rsidRPr="00003929">
        <w:rPr>
          <w:rFonts w:ascii="Arial" w:hAnsi="Arial" w:cs="Arial"/>
          <w:b/>
          <w:bCs/>
          <w:sz w:val="28"/>
          <w:szCs w:val="28"/>
        </w:rPr>
        <w:t>:</w:t>
      </w:r>
      <w:r w:rsidRPr="00003929">
        <w:rPr>
          <w:rFonts w:ascii="Arial" w:hAnsi="Arial" w:cs="Arial"/>
          <w:sz w:val="28"/>
          <w:szCs w:val="28"/>
        </w:rPr>
        <w:t xml:space="preserve"> </w:t>
      </w:r>
      <w:r w:rsidRPr="009D3837">
        <w:rPr>
          <w:rFonts w:ascii="Arial" w:hAnsi="Arial" w:cs="Arial"/>
          <w:color w:val="auto"/>
          <w:sz w:val="28"/>
          <w:szCs w:val="28"/>
        </w:rPr>
        <w:t xml:space="preserve">Tracking active sellers by year and month provides valuable insights into seller engagement trends. By understanding these patterns, </w:t>
      </w:r>
      <w:proofErr w:type="spellStart"/>
      <w:r w:rsidRPr="009D3837">
        <w:rPr>
          <w:rFonts w:ascii="Arial" w:hAnsi="Arial" w:cs="Arial"/>
          <w:color w:val="auto"/>
          <w:sz w:val="28"/>
          <w:szCs w:val="28"/>
        </w:rPr>
        <w:t>ShopNest</w:t>
      </w:r>
      <w:proofErr w:type="spellEnd"/>
      <w:r w:rsidRPr="009D3837">
        <w:rPr>
          <w:rFonts w:ascii="Arial" w:hAnsi="Arial" w:cs="Arial"/>
          <w:color w:val="auto"/>
          <w:sz w:val="28"/>
          <w:szCs w:val="28"/>
        </w:rPr>
        <w:t xml:space="preserve"> can optimize its seller management strategies, plan targeted promotions, and improve overall market presence</w:t>
      </w:r>
    </w:p>
    <w:p w14:paraId="0FECA97F" w14:textId="77777777" w:rsidR="00003929" w:rsidRDefault="00003929" w:rsidP="0078326F">
      <w:pPr>
        <w:tabs>
          <w:tab w:val="left" w:pos="3576"/>
        </w:tabs>
        <w:rPr>
          <w:rFonts w:ascii="Arial" w:hAnsi="Arial" w:cs="Arial"/>
        </w:rPr>
      </w:pPr>
    </w:p>
    <w:p w14:paraId="7F5E7209" w14:textId="77777777" w:rsidR="00003929" w:rsidRDefault="00003929" w:rsidP="0078326F">
      <w:pPr>
        <w:tabs>
          <w:tab w:val="left" w:pos="3576"/>
        </w:tabs>
        <w:rPr>
          <w:rFonts w:ascii="Arial" w:hAnsi="Arial" w:cs="Arial"/>
        </w:rPr>
      </w:pPr>
    </w:p>
    <w:p w14:paraId="76A390B6" w14:textId="40B31AEC" w:rsidR="00003929" w:rsidRDefault="00003929" w:rsidP="0078326F">
      <w:pPr>
        <w:tabs>
          <w:tab w:val="left" w:pos="3576"/>
        </w:tabs>
        <w:rPr>
          <w:rFonts w:ascii="Arial" w:hAnsi="Arial" w:cs="Arial"/>
        </w:rPr>
      </w:pPr>
    </w:p>
    <w:p w14:paraId="1930A8B8" w14:textId="321CA621" w:rsidR="0082099A" w:rsidRPr="0082099A" w:rsidRDefault="002045D8" w:rsidP="002045D8">
      <w:pPr>
        <w:pStyle w:val="Signature"/>
        <w:ind w:left="720"/>
        <w:rPr>
          <w:rFonts w:ascii="Arial" w:hAnsi="Arial" w:cs="Arial"/>
          <w:color w:val="08674D" w:themeColor="accent4" w:themeShade="80"/>
          <w:sz w:val="28"/>
          <w:szCs w:val="28"/>
        </w:rPr>
      </w:pPr>
      <w:r>
        <w:rPr>
          <w:rFonts w:ascii="Arial" w:hAnsi="Arial" w:cs="Arial"/>
          <w:noProof/>
          <w:color w:val="10CF9B" w:themeColor="accent4"/>
          <w:sz w:val="28"/>
          <w:szCs w:val="28"/>
        </w:rPr>
        <mc:AlternateContent>
          <mc:Choice Requires="wps">
            <w:drawing>
              <wp:anchor distT="0" distB="0" distL="114300" distR="114300" simplePos="0" relativeHeight="251667456" behindDoc="0" locked="0" layoutInCell="1" allowOverlap="1" wp14:anchorId="1540205B" wp14:editId="07306671">
                <wp:simplePos x="0" y="0"/>
                <wp:positionH relativeFrom="leftMargin">
                  <wp:posOffset>391369</wp:posOffset>
                </wp:positionH>
                <wp:positionV relativeFrom="paragraph">
                  <wp:posOffset>64135</wp:posOffset>
                </wp:positionV>
                <wp:extent cx="254643" cy="131421"/>
                <wp:effectExtent l="0" t="19050" r="31115" b="40640"/>
                <wp:wrapNone/>
                <wp:docPr id="1404341058" name="Arrow: Striped Right 10"/>
                <wp:cNvGraphicFramePr/>
                <a:graphic xmlns:a="http://schemas.openxmlformats.org/drawingml/2006/main">
                  <a:graphicData uri="http://schemas.microsoft.com/office/word/2010/wordprocessingShape">
                    <wps:wsp>
                      <wps:cNvSpPr/>
                      <wps:spPr>
                        <a:xfrm>
                          <a:off x="0" y="0"/>
                          <a:ext cx="254643" cy="131421"/>
                        </a:xfrm>
                        <a:prstGeom prst="stripedRightArrow">
                          <a:avLst/>
                        </a:prstGeom>
                        <a:solidFill>
                          <a:srgbClr val="17406D"/>
                        </a:solidFill>
                        <a:ln w="12700" cap="flat" cmpd="sng" algn="ctr">
                          <a:solidFill>
                            <a:srgbClr val="17406D">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EEC6" id="Arrow: Striped Right 10" o:spid="_x0000_s1026" type="#_x0000_t93" style="position:absolute;margin-left:30.8pt;margin-top:5.05pt;width:20.05pt;height:10.3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" adj="16026" fillcolor="#17406d" strokecolor="#04152a" strokeweight="1pt">
                <w10:wrap anchorx="margin"/>
              </v:shape>
            </w:pict>
          </mc:Fallback>
        </mc:AlternateContent>
      </w:r>
      <w:r w:rsidR="00003929">
        <w:rPr>
          <w:rFonts w:ascii="Arial" w:hAnsi="Arial" w:cs="Arial"/>
          <w:color w:val="08674D" w:themeColor="accent4" w:themeShade="80"/>
          <w:sz w:val="28"/>
          <w:szCs w:val="28"/>
        </w:rPr>
        <w:t>Ques</w:t>
      </w:r>
      <w:r w:rsidR="00003929">
        <w:rPr>
          <w:rFonts w:ascii="Arial" w:hAnsi="Arial" w:cs="Arial"/>
          <w:color w:val="08674D" w:themeColor="accent4" w:themeShade="80"/>
          <w:sz w:val="28"/>
          <w:szCs w:val="28"/>
        </w:rPr>
        <w:t>tion</w:t>
      </w:r>
      <w:r w:rsidR="00003929" w:rsidRPr="003D558A">
        <w:rPr>
          <w:rFonts w:ascii="Arial" w:hAnsi="Arial" w:cs="Arial"/>
          <w:color w:val="08674D" w:themeColor="accent4" w:themeShade="80"/>
          <w:sz w:val="28"/>
          <w:szCs w:val="28"/>
        </w:rPr>
        <w:t xml:space="preserve"> </w:t>
      </w:r>
      <w:r w:rsidR="00003929">
        <w:rPr>
          <w:rFonts w:ascii="Arial" w:hAnsi="Arial" w:cs="Arial"/>
          <w:color w:val="08674D" w:themeColor="accent4" w:themeShade="80"/>
          <w:sz w:val="28"/>
          <w:szCs w:val="28"/>
        </w:rPr>
        <w:t>4</w:t>
      </w:r>
      <w:r w:rsidR="00003929" w:rsidRPr="003D558A">
        <w:rPr>
          <w:rFonts w:ascii="Arial" w:hAnsi="Arial" w:cs="Arial"/>
          <w:color w:val="08674D" w:themeColor="accent4" w:themeShade="80"/>
          <w:sz w:val="28"/>
          <w:szCs w:val="28"/>
        </w:rPr>
        <w:t xml:space="preserve">: </w:t>
      </w:r>
      <w:r w:rsidR="0082099A" w:rsidRPr="0082099A">
        <w:rPr>
          <w:rFonts w:ascii="Arial" w:hAnsi="Arial" w:cs="Arial"/>
          <w:color w:val="08674D" w:themeColor="accent4" w:themeShade="80"/>
          <w:sz w:val="28"/>
          <w:szCs w:val="28"/>
        </w:rPr>
        <w:t xml:space="preserve">Which payment methods are most commonly used by </w:t>
      </w:r>
      <w:proofErr w:type="spellStart"/>
      <w:r w:rsidR="0082099A" w:rsidRPr="0082099A">
        <w:rPr>
          <w:rFonts w:ascii="Arial" w:hAnsi="Arial" w:cs="Arial"/>
          <w:color w:val="08674D" w:themeColor="accent4" w:themeShade="80"/>
          <w:sz w:val="28"/>
          <w:szCs w:val="28"/>
        </w:rPr>
        <w:t>ShopNest</w:t>
      </w:r>
      <w:proofErr w:type="spellEnd"/>
      <w:r w:rsidR="0082099A" w:rsidRPr="0082099A">
        <w:rPr>
          <w:rFonts w:ascii="Arial" w:hAnsi="Arial" w:cs="Arial"/>
          <w:color w:val="08674D" w:themeColor="accent4" w:themeShade="80"/>
          <w:sz w:val="28"/>
          <w:szCs w:val="28"/>
        </w:rPr>
        <w:t xml:space="preserve"> customers.</w:t>
      </w:r>
    </w:p>
    <w:p w14:paraId="4BA98C84" w14:textId="7AC56399" w:rsidR="00003929" w:rsidRPr="003D558A" w:rsidRDefault="00003929" w:rsidP="00003929">
      <w:pPr>
        <w:pStyle w:val="Signature"/>
        <w:rPr>
          <w:rFonts w:ascii="Arial" w:hAnsi="Arial" w:cs="Arial"/>
          <w:color w:val="08674D" w:themeColor="accent4" w:themeShade="80"/>
          <w:sz w:val="28"/>
          <w:szCs w:val="28"/>
        </w:rPr>
      </w:pPr>
    </w:p>
    <w:p w14:paraId="4C252ABD" w14:textId="04062230" w:rsidR="00003929" w:rsidRDefault="0082099A" w:rsidP="0078326F">
      <w:pPr>
        <w:tabs>
          <w:tab w:val="left" w:pos="3576"/>
        </w:tabs>
        <w:rPr>
          <w:rFonts w:ascii="Arial" w:hAnsi="Arial" w:cs="Arial"/>
          <w:color w:val="auto"/>
        </w:rPr>
      </w:pPr>
      <w:r w:rsidRPr="0082099A">
        <w:rPr>
          <w:rFonts w:ascii="Arial" w:hAnsi="Arial" w:cs="Arial"/>
          <w:b/>
          <w:bCs/>
        </w:rPr>
        <w:t xml:space="preserve">    </w:t>
      </w:r>
      <w:r w:rsidRPr="0082099A">
        <w:rPr>
          <w:rFonts w:ascii="Arial" w:hAnsi="Arial" w:cs="Arial"/>
          <w:b/>
          <w:bCs/>
          <w:color w:val="17406D" w:themeColor="text2"/>
        </w:rPr>
        <w:t xml:space="preserve">  </w:t>
      </w:r>
      <w:r w:rsidR="002045D8">
        <w:rPr>
          <w:rFonts w:ascii="Arial" w:hAnsi="Arial" w:cs="Arial"/>
          <w:b/>
          <w:bCs/>
          <w:color w:val="17406D" w:themeColor="text2"/>
        </w:rPr>
        <w:t xml:space="preserve">   </w:t>
      </w:r>
      <w:r w:rsidRPr="0082099A">
        <w:rPr>
          <w:rFonts w:ascii="Arial" w:hAnsi="Arial" w:cs="Arial"/>
          <w:b/>
          <w:bCs/>
          <w:color w:val="17406D" w:themeColor="text2"/>
        </w:rPr>
        <w:t xml:space="preserve"> Solution</w:t>
      </w:r>
      <w:r w:rsidRPr="0082099A">
        <w:rPr>
          <w:rFonts w:ascii="Arial" w:hAnsi="Arial" w:cs="Arial"/>
          <w:color w:val="17406D" w:themeColor="text2"/>
        </w:rPr>
        <w:t>:</w:t>
      </w:r>
      <w:r>
        <w:rPr>
          <w:rFonts w:ascii="Arial" w:hAnsi="Arial" w:cs="Arial"/>
          <w:color w:val="17406D" w:themeColor="text2"/>
        </w:rPr>
        <w:t xml:space="preserve"> </w:t>
      </w:r>
      <w:r w:rsidRPr="009D3837">
        <w:rPr>
          <w:rFonts w:ascii="Arial" w:hAnsi="Arial" w:cs="Arial"/>
          <w:color w:val="auto"/>
          <w:sz w:val="28"/>
          <w:szCs w:val="28"/>
        </w:rPr>
        <w:t xml:space="preserve">For this I have created a measure to count the number of transactions </w:t>
      </w:r>
      <w:r w:rsidR="002045D8">
        <w:rPr>
          <w:rFonts w:ascii="Arial" w:hAnsi="Arial" w:cs="Arial"/>
          <w:color w:val="auto"/>
          <w:sz w:val="28"/>
          <w:szCs w:val="28"/>
        </w:rPr>
        <w:t xml:space="preserve">  </w:t>
      </w:r>
      <w:r w:rsidRPr="009D3837">
        <w:rPr>
          <w:rFonts w:ascii="Arial" w:hAnsi="Arial" w:cs="Arial"/>
          <w:color w:val="auto"/>
          <w:sz w:val="28"/>
          <w:szCs w:val="28"/>
        </w:rPr>
        <w:t>payment method</w:t>
      </w:r>
      <w:r w:rsidRPr="009D3837">
        <w:rPr>
          <w:rFonts w:ascii="Arial" w:hAnsi="Arial" w:cs="Arial"/>
          <w:color w:val="auto"/>
        </w:rPr>
        <w:t xml:space="preserve"> </w:t>
      </w:r>
    </w:p>
    <w:p w14:paraId="34B7A669" w14:textId="77777777" w:rsidR="009D3837" w:rsidRDefault="009D3837" w:rsidP="0078326F">
      <w:pPr>
        <w:tabs>
          <w:tab w:val="left" w:pos="3576"/>
        </w:tabs>
        <w:rPr>
          <w:rFonts w:ascii="Arial" w:hAnsi="Arial" w:cs="Arial"/>
        </w:rPr>
      </w:pPr>
    </w:p>
    <w:p w14:paraId="3EF3AD01" w14:textId="60F6E066" w:rsidR="009D3837" w:rsidRPr="009D3837" w:rsidRDefault="002045D8" w:rsidP="009D3837">
      <w:pPr>
        <w:tabs>
          <w:tab w:val="left" w:pos="3576"/>
        </w:tabs>
        <w:rPr>
          <w:rFonts w:ascii="Arial" w:hAnsi="Arial" w:cs="Arial"/>
          <w:color w:val="auto"/>
          <w:sz w:val="28"/>
          <w:szCs w:val="28"/>
        </w:rPr>
      </w:pPr>
      <w:r>
        <w:rPr>
          <w:rFonts w:ascii="Arial" w:hAnsi="Arial" w:cs="Arial"/>
          <w:b/>
          <w:bCs/>
          <w:color w:val="auto"/>
          <w:sz w:val="28"/>
          <w:szCs w:val="28"/>
        </w:rPr>
        <w:t xml:space="preserve">     </w:t>
      </w:r>
      <w:r w:rsidR="009D3837" w:rsidRPr="009D3837">
        <w:rPr>
          <w:rFonts w:ascii="Arial" w:hAnsi="Arial" w:cs="Arial"/>
          <w:b/>
          <w:bCs/>
          <w:color w:val="auto"/>
          <w:sz w:val="28"/>
          <w:szCs w:val="28"/>
        </w:rPr>
        <w:t>Visualize the Data:</w:t>
      </w:r>
    </w:p>
    <w:p w14:paraId="2540CBB8" w14:textId="7A1E4C6C" w:rsidR="009D3837" w:rsidRPr="009D3837" w:rsidRDefault="009D3837" w:rsidP="009D3837">
      <w:pPr>
        <w:numPr>
          <w:ilvl w:val="0"/>
          <w:numId w:val="10"/>
        </w:numPr>
        <w:tabs>
          <w:tab w:val="left" w:pos="3576"/>
        </w:tabs>
        <w:rPr>
          <w:rFonts w:ascii="Arial" w:hAnsi="Arial" w:cs="Arial"/>
          <w:color w:val="auto"/>
          <w:sz w:val="28"/>
          <w:szCs w:val="28"/>
        </w:rPr>
      </w:pPr>
      <w:r w:rsidRPr="009D3837">
        <w:rPr>
          <w:rFonts w:ascii="Arial" w:hAnsi="Arial" w:cs="Arial"/>
          <w:color w:val="auto"/>
          <w:sz w:val="28"/>
          <w:szCs w:val="28"/>
        </w:rPr>
        <w:t xml:space="preserve">To make the data more accessible, use a </w:t>
      </w:r>
      <w:r>
        <w:rPr>
          <w:rFonts w:ascii="Arial" w:hAnsi="Arial" w:cs="Arial"/>
          <w:b/>
          <w:bCs/>
          <w:color w:val="auto"/>
          <w:sz w:val="28"/>
          <w:szCs w:val="28"/>
        </w:rPr>
        <w:t>Donut</w:t>
      </w:r>
      <w:r w:rsidRPr="009D3837">
        <w:rPr>
          <w:rFonts w:ascii="Arial" w:hAnsi="Arial" w:cs="Arial"/>
          <w:b/>
          <w:bCs/>
          <w:color w:val="auto"/>
          <w:sz w:val="28"/>
          <w:szCs w:val="28"/>
        </w:rPr>
        <w:t xml:space="preserve"> Chart</w:t>
      </w:r>
      <w:r w:rsidRPr="009D3837">
        <w:rPr>
          <w:rFonts w:ascii="Arial" w:hAnsi="Arial" w:cs="Arial"/>
          <w:color w:val="auto"/>
          <w:sz w:val="28"/>
          <w:szCs w:val="28"/>
        </w:rPr>
        <w:t xml:space="preserve"> to visualize the distribution of payment methods.</w:t>
      </w:r>
    </w:p>
    <w:p w14:paraId="41D408D7" w14:textId="7766BE52" w:rsidR="009D3837" w:rsidRPr="009D3837" w:rsidRDefault="009D3837" w:rsidP="009D3837">
      <w:pPr>
        <w:numPr>
          <w:ilvl w:val="0"/>
          <w:numId w:val="10"/>
        </w:numPr>
        <w:tabs>
          <w:tab w:val="left" w:pos="3576"/>
        </w:tabs>
        <w:rPr>
          <w:rFonts w:ascii="Arial" w:hAnsi="Arial" w:cs="Arial"/>
          <w:color w:val="auto"/>
          <w:sz w:val="28"/>
          <w:szCs w:val="28"/>
        </w:rPr>
      </w:pPr>
      <w:r w:rsidRPr="009D3837">
        <w:rPr>
          <w:rFonts w:ascii="Arial" w:hAnsi="Arial" w:cs="Arial"/>
          <w:color w:val="auto"/>
          <w:sz w:val="28"/>
          <w:szCs w:val="28"/>
        </w:rPr>
        <w:t xml:space="preserve">Add a </w:t>
      </w:r>
      <w:r>
        <w:rPr>
          <w:rFonts w:ascii="Arial" w:hAnsi="Arial" w:cs="Arial"/>
          <w:b/>
          <w:bCs/>
          <w:color w:val="auto"/>
          <w:sz w:val="28"/>
          <w:szCs w:val="28"/>
        </w:rPr>
        <w:t>Donut</w:t>
      </w:r>
      <w:r w:rsidRPr="009D3837">
        <w:rPr>
          <w:rFonts w:ascii="Arial" w:hAnsi="Arial" w:cs="Arial"/>
          <w:b/>
          <w:bCs/>
          <w:color w:val="auto"/>
          <w:sz w:val="28"/>
          <w:szCs w:val="28"/>
        </w:rPr>
        <w:t xml:space="preserve"> Chart</w:t>
      </w:r>
      <w:r w:rsidRPr="009D3837">
        <w:rPr>
          <w:rFonts w:ascii="Arial" w:hAnsi="Arial" w:cs="Arial"/>
          <w:color w:val="auto"/>
          <w:sz w:val="28"/>
          <w:szCs w:val="28"/>
        </w:rPr>
        <w:t xml:space="preserve"> to your report.</w:t>
      </w:r>
    </w:p>
    <w:p w14:paraId="7E640661" w14:textId="77777777" w:rsidR="009D3837" w:rsidRPr="009D3837" w:rsidRDefault="009D3837" w:rsidP="009D3837">
      <w:pPr>
        <w:numPr>
          <w:ilvl w:val="0"/>
          <w:numId w:val="10"/>
        </w:numPr>
        <w:tabs>
          <w:tab w:val="left" w:pos="3576"/>
        </w:tabs>
        <w:rPr>
          <w:rFonts w:ascii="Arial" w:hAnsi="Arial" w:cs="Arial"/>
          <w:color w:val="auto"/>
          <w:sz w:val="28"/>
          <w:szCs w:val="28"/>
        </w:rPr>
      </w:pPr>
      <w:r w:rsidRPr="009D3837">
        <w:rPr>
          <w:rFonts w:ascii="Arial" w:hAnsi="Arial" w:cs="Arial"/>
          <w:color w:val="auto"/>
          <w:sz w:val="28"/>
          <w:szCs w:val="28"/>
        </w:rPr>
        <w:t xml:space="preserve">Drag the </w:t>
      </w:r>
      <w:proofErr w:type="spellStart"/>
      <w:r w:rsidRPr="009D3837">
        <w:rPr>
          <w:rFonts w:ascii="Arial" w:hAnsi="Arial" w:cs="Arial"/>
          <w:color w:val="auto"/>
          <w:sz w:val="28"/>
          <w:szCs w:val="28"/>
        </w:rPr>
        <w:t>payment_type</w:t>
      </w:r>
      <w:proofErr w:type="spellEnd"/>
      <w:r w:rsidRPr="009D3837">
        <w:rPr>
          <w:rFonts w:ascii="Arial" w:hAnsi="Arial" w:cs="Arial"/>
          <w:color w:val="auto"/>
          <w:sz w:val="28"/>
          <w:szCs w:val="28"/>
        </w:rPr>
        <w:t xml:space="preserve"> column to the Legend (for Pie Chart) or Axis (for Bar Chart).</w:t>
      </w:r>
    </w:p>
    <w:p w14:paraId="5E55B51E" w14:textId="77777777" w:rsidR="009D3837" w:rsidRPr="009D3837" w:rsidRDefault="009D3837" w:rsidP="009D3837">
      <w:pPr>
        <w:numPr>
          <w:ilvl w:val="0"/>
          <w:numId w:val="10"/>
        </w:numPr>
        <w:tabs>
          <w:tab w:val="left" w:pos="3576"/>
        </w:tabs>
        <w:rPr>
          <w:rFonts w:ascii="Arial" w:hAnsi="Arial" w:cs="Arial"/>
          <w:color w:val="auto"/>
          <w:sz w:val="28"/>
          <w:szCs w:val="28"/>
        </w:rPr>
      </w:pPr>
      <w:r w:rsidRPr="009D3837">
        <w:rPr>
          <w:rFonts w:ascii="Arial" w:hAnsi="Arial" w:cs="Arial"/>
          <w:color w:val="auto"/>
          <w:sz w:val="28"/>
          <w:szCs w:val="28"/>
        </w:rPr>
        <w:t xml:space="preserve">Drag the </w:t>
      </w:r>
      <w:proofErr w:type="spellStart"/>
      <w:r w:rsidRPr="009D3837">
        <w:rPr>
          <w:rFonts w:ascii="Arial" w:hAnsi="Arial" w:cs="Arial"/>
          <w:color w:val="auto"/>
          <w:sz w:val="28"/>
          <w:szCs w:val="28"/>
        </w:rPr>
        <w:t>Payment_Method_Count</w:t>
      </w:r>
      <w:proofErr w:type="spellEnd"/>
      <w:r w:rsidRPr="009D3837">
        <w:rPr>
          <w:rFonts w:ascii="Arial" w:hAnsi="Arial" w:cs="Arial"/>
          <w:color w:val="auto"/>
          <w:sz w:val="28"/>
          <w:szCs w:val="28"/>
        </w:rPr>
        <w:t xml:space="preserve"> measure to the Values field</w:t>
      </w:r>
    </w:p>
    <w:p w14:paraId="24CCF62C" w14:textId="77777777" w:rsidR="00003929" w:rsidRDefault="00003929" w:rsidP="0078326F">
      <w:pPr>
        <w:tabs>
          <w:tab w:val="left" w:pos="3576"/>
        </w:tabs>
        <w:rPr>
          <w:rFonts w:ascii="Arial" w:hAnsi="Arial" w:cs="Arial"/>
        </w:rPr>
      </w:pPr>
    </w:p>
    <w:p w14:paraId="147C641A" w14:textId="77777777" w:rsidR="00003929" w:rsidRDefault="00003929" w:rsidP="0078326F">
      <w:pPr>
        <w:tabs>
          <w:tab w:val="left" w:pos="3576"/>
        </w:tabs>
        <w:rPr>
          <w:rFonts w:ascii="Arial" w:hAnsi="Arial" w:cs="Arial"/>
        </w:rPr>
      </w:pPr>
    </w:p>
    <w:p w14:paraId="3E971C31" w14:textId="77777777" w:rsidR="009D3837" w:rsidRDefault="009D3837" w:rsidP="0078326F">
      <w:pPr>
        <w:tabs>
          <w:tab w:val="left" w:pos="3576"/>
        </w:tabs>
        <w:rPr>
          <w:rFonts w:ascii="Arial" w:hAnsi="Arial" w:cs="Arial"/>
        </w:rPr>
      </w:pPr>
      <w:r>
        <w:rPr>
          <w:rFonts w:ascii="Arial" w:hAnsi="Arial" w:cs="Arial"/>
        </w:rPr>
        <w:lastRenderedPageBreak/>
        <w:t xml:space="preserve"> </w:t>
      </w:r>
    </w:p>
    <w:p w14:paraId="0A45C06A" w14:textId="77777777" w:rsidR="009D3837" w:rsidRDefault="009D3837" w:rsidP="0078326F">
      <w:pPr>
        <w:tabs>
          <w:tab w:val="left" w:pos="3576"/>
        </w:tabs>
        <w:rPr>
          <w:rFonts w:ascii="Arial" w:hAnsi="Arial" w:cs="Arial"/>
        </w:rPr>
      </w:pPr>
    </w:p>
    <w:p w14:paraId="050DB581" w14:textId="77777777" w:rsidR="009D3837" w:rsidRDefault="009D3837" w:rsidP="0078326F">
      <w:pPr>
        <w:tabs>
          <w:tab w:val="left" w:pos="3576"/>
        </w:tabs>
        <w:rPr>
          <w:rFonts w:ascii="Arial" w:hAnsi="Arial" w:cs="Arial"/>
        </w:rPr>
      </w:pPr>
    </w:p>
    <w:p w14:paraId="573A0CD2" w14:textId="77777777" w:rsidR="009D3837" w:rsidRDefault="009D3837" w:rsidP="0078326F">
      <w:pPr>
        <w:tabs>
          <w:tab w:val="left" w:pos="3576"/>
        </w:tabs>
        <w:rPr>
          <w:rFonts w:ascii="Arial" w:hAnsi="Arial" w:cs="Arial"/>
        </w:rPr>
      </w:pPr>
    </w:p>
    <w:p w14:paraId="71E94180" w14:textId="79F8C211" w:rsidR="00003929" w:rsidRDefault="009D3837" w:rsidP="0078326F">
      <w:pPr>
        <w:tabs>
          <w:tab w:val="left" w:pos="3576"/>
        </w:tabs>
        <w:rPr>
          <w:rFonts w:ascii="Arial" w:hAnsi="Arial" w:cs="Arial"/>
        </w:rPr>
      </w:pPr>
      <w:r>
        <w:rPr>
          <w:rFonts w:ascii="Arial" w:hAnsi="Arial" w:cs="Arial"/>
        </w:rPr>
        <w:t xml:space="preserve">                                  </w:t>
      </w:r>
      <w:r>
        <w:rPr>
          <w:rFonts w:ascii="Arial" w:hAnsi="Arial" w:cs="Arial"/>
          <w:noProof/>
        </w:rPr>
        <w:drawing>
          <wp:inline distT="0" distB="0" distL="0" distR="0" wp14:anchorId="575547D6" wp14:editId="3FF3F152">
            <wp:extent cx="3345083" cy="4027239"/>
            <wp:effectExtent l="0" t="0" r="8255" b="0"/>
            <wp:docPr id="11646117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747" name="Picture 1164611747"/>
                    <pic:cNvPicPr/>
                  </pic:nvPicPr>
                  <pic:blipFill rotWithShape="1">
                    <a:blip r:embed="rId21">
                      <a:extLst>
                        <a:ext uri="{28A0092B-C50C-407E-A947-70E740481C1C}">
                          <a14:useLocalDpi xmlns:a14="http://schemas.microsoft.com/office/drawing/2010/main" val="0"/>
                        </a:ext>
                      </a:extLst>
                    </a:blip>
                    <a:srcRect l="2879" t="1082" r="4667" b="4715"/>
                    <a:stretch/>
                  </pic:blipFill>
                  <pic:spPr bwMode="auto">
                    <a:xfrm>
                      <a:off x="0" y="0"/>
                      <a:ext cx="3346867" cy="4029387"/>
                    </a:xfrm>
                    <a:prstGeom prst="rect">
                      <a:avLst/>
                    </a:prstGeom>
                    <a:ln>
                      <a:noFill/>
                    </a:ln>
                    <a:extLst>
                      <a:ext uri="{53640926-AAD7-44D8-BBD7-CCE9431645EC}">
                        <a14:shadowObscured xmlns:a14="http://schemas.microsoft.com/office/drawing/2010/main"/>
                      </a:ext>
                    </a:extLst>
                  </pic:spPr>
                </pic:pic>
              </a:graphicData>
            </a:graphic>
          </wp:inline>
        </w:drawing>
      </w:r>
    </w:p>
    <w:p w14:paraId="5C229E80" w14:textId="77777777" w:rsidR="009D3837" w:rsidRDefault="009D3837" w:rsidP="0078326F">
      <w:pPr>
        <w:tabs>
          <w:tab w:val="left" w:pos="3576"/>
        </w:tabs>
        <w:rPr>
          <w:rFonts w:ascii="Arial" w:hAnsi="Arial" w:cs="Arial"/>
          <w:b/>
          <w:bCs/>
          <w:color w:val="auto"/>
          <w:sz w:val="28"/>
          <w:szCs w:val="28"/>
        </w:rPr>
      </w:pPr>
    </w:p>
    <w:p w14:paraId="61DBD4E8" w14:textId="690ABDDC" w:rsidR="00003929" w:rsidRPr="009D3837" w:rsidRDefault="009D3837" w:rsidP="0078326F">
      <w:pPr>
        <w:tabs>
          <w:tab w:val="left" w:pos="3576"/>
        </w:tabs>
        <w:rPr>
          <w:rFonts w:ascii="Arial" w:hAnsi="Arial" w:cs="Arial"/>
          <w:color w:val="auto"/>
          <w:sz w:val="28"/>
          <w:szCs w:val="28"/>
        </w:rPr>
      </w:pPr>
      <w:r w:rsidRPr="009D3837">
        <w:rPr>
          <w:rFonts w:ascii="Arial" w:hAnsi="Arial" w:cs="Arial"/>
          <w:b/>
          <w:bCs/>
          <w:color w:val="auto"/>
          <w:sz w:val="28"/>
          <w:szCs w:val="28"/>
        </w:rPr>
        <w:t>Dominant Payment Methods:</w:t>
      </w:r>
      <w:r w:rsidRPr="009D3837">
        <w:rPr>
          <w:rFonts w:ascii="Arial" w:hAnsi="Arial" w:cs="Arial"/>
          <w:color w:val="auto"/>
          <w:sz w:val="28"/>
          <w:szCs w:val="28"/>
        </w:rPr>
        <w:t xml:space="preserve"> Credit Cards and Debit Cards are the most popular payment methods among </w:t>
      </w:r>
      <w:proofErr w:type="spellStart"/>
      <w:r w:rsidRPr="009D3837">
        <w:rPr>
          <w:rFonts w:ascii="Arial" w:hAnsi="Arial" w:cs="Arial"/>
          <w:color w:val="auto"/>
          <w:sz w:val="28"/>
          <w:szCs w:val="28"/>
        </w:rPr>
        <w:t>ShopNest</w:t>
      </w:r>
      <w:proofErr w:type="spellEnd"/>
      <w:r w:rsidRPr="009D3837">
        <w:rPr>
          <w:rFonts w:ascii="Arial" w:hAnsi="Arial" w:cs="Arial"/>
          <w:color w:val="auto"/>
          <w:sz w:val="28"/>
          <w:szCs w:val="28"/>
        </w:rPr>
        <w:t xml:space="preserve"> customers, accounting for a combined 75% of transactions. This indicates a preference for electronic payments, which are often faster and more convenient for customers</w:t>
      </w:r>
    </w:p>
    <w:p w14:paraId="5DB2459C" w14:textId="77777777" w:rsidR="00003929" w:rsidRDefault="00003929" w:rsidP="0078326F">
      <w:pPr>
        <w:tabs>
          <w:tab w:val="left" w:pos="3576"/>
        </w:tabs>
        <w:rPr>
          <w:rFonts w:ascii="Arial" w:hAnsi="Arial" w:cs="Arial"/>
        </w:rPr>
      </w:pPr>
    </w:p>
    <w:p w14:paraId="013934D4" w14:textId="77777777" w:rsidR="009D3837" w:rsidRDefault="009D3837" w:rsidP="0078326F">
      <w:pPr>
        <w:tabs>
          <w:tab w:val="left" w:pos="3576"/>
        </w:tabs>
        <w:rPr>
          <w:rFonts w:ascii="Arial" w:hAnsi="Arial" w:cs="Arial"/>
        </w:rPr>
      </w:pPr>
    </w:p>
    <w:p w14:paraId="137047EA" w14:textId="3B2009D1" w:rsidR="009D3837" w:rsidRDefault="009D3837" w:rsidP="0078326F">
      <w:pPr>
        <w:tabs>
          <w:tab w:val="left" w:pos="3576"/>
        </w:tabs>
        <w:rPr>
          <w:rFonts w:ascii="Arial" w:hAnsi="Arial" w:cs="Arial"/>
          <w:color w:val="auto"/>
          <w:sz w:val="28"/>
          <w:szCs w:val="28"/>
        </w:rPr>
      </w:pPr>
      <w:r w:rsidRPr="009D3837">
        <w:rPr>
          <w:rFonts w:ascii="Arial" w:hAnsi="Arial" w:cs="Arial"/>
          <w:b/>
          <w:bCs/>
          <w:color w:val="auto"/>
          <w:sz w:val="28"/>
          <w:szCs w:val="28"/>
        </w:rPr>
        <w:t>Conclusion:</w:t>
      </w:r>
      <w:r w:rsidRPr="009D3837">
        <w:rPr>
          <w:rFonts w:ascii="Arial" w:hAnsi="Arial" w:cs="Arial"/>
          <w:color w:val="auto"/>
          <w:sz w:val="28"/>
          <w:szCs w:val="28"/>
        </w:rPr>
        <w:t xml:space="preserve"> The analysis of payment methods reveals clear preferences among </w:t>
      </w:r>
      <w:proofErr w:type="spellStart"/>
      <w:r w:rsidRPr="009D3837">
        <w:rPr>
          <w:rFonts w:ascii="Arial" w:hAnsi="Arial" w:cs="Arial"/>
          <w:color w:val="auto"/>
          <w:sz w:val="28"/>
          <w:szCs w:val="28"/>
        </w:rPr>
        <w:t>ShopNest</w:t>
      </w:r>
      <w:proofErr w:type="spellEnd"/>
      <w:r w:rsidRPr="009D3837">
        <w:rPr>
          <w:rFonts w:ascii="Arial" w:hAnsi="Arial" w:cs="Arial"/>
          <w:color w:val="auto"/>
          <w:sz w:val="28"/>
          <w:szCs w:val="28"/>
        </w:rPr>
        <w:t xml:space="preserve"> customers for electronic payments, particularly Credit and Debit Cards. By understanding these trends, </w:t>
      </w:r>
      <w:proofErr w:type="spellStart"/>
      <w:r w:rsidRPr="009D3837">
        <w:rPr>
          <w:rFonts w:ascii="Arial" w:hAnsi="Arial" w:cs="Arial"/>
          <w:color w:val="auto"/>
          <w:sz w:val="28"/>
          <w:szCs w:val="28"/>
        </w:rPr>
        <w:t>ShopNest</w:t>
      </w:r>
      <w:proofErr w:type="spellEnd"/>
      <w:r w:rsidRPr="009D3837">
        <w:rPr>
          <w:rFonts w:ascii="Arial" w:hAnsi="Arial" w:cs="Arial"/>
          <w:color w:val="auto"/>
          <w:sz w:val="28"/>
          <w:szCs w:val="28"/>
        </w:rPr>
        <w:t xml:space="preserve"> can tailor its payment processing strategies to enhance user experience and align with customer preferences.</w:t>
      </w:r>
    </w:p>
    <w:p w14:paraId="3DC3378B" w14:textId="77777777" w:rsidR="009D3837" w:rsidRDefault="009D3837" w:rsidP="0078326F">
      <w:pPr>
        <w:tabs>
          <w:tab w:val="left" w:pos="3576"/>
        </w:tabs>
        <w:rPr>
          <w:rFonts w:ascii="Arial" w:hAnsi="Arial" w:cs="Arial"/>
          <w:color w:val="auto"/>
          <w:sz w:val="28"/>
          <w:szCs w:val="28"/>
        </w:rPr>
      </w:pPr>
    </w:p>
    <w:p w14:paraId="1EA067AE" w14:textId="77777777" w:rsidR="009D3837" w:rsidRDefault="009D3837" w:rsidP="0078326F">
      <w:pPr>
        <w:tabs>
          <w:tab w:val="left" w:pos="3576"/>
        </w:tabs>
        <w:rPr>
          <w:rFonts w:ascii="Arial" w:hAnsi="Arial" w:cs="Arial"/>
          <w:color w:val="auto"/>
          <w:sz w:val="28"/>
          <w:szCs w:val="28"/>
        </w:rPr>
      </w:pPr>
    </w:p>
    <w:p w14:paraId="01A2EF5A" w14:textId="77777777" w:rsidR="002045D8" w:rsidRPr="002045D8" w:rsidRDefault="002045D8" w:rsidP="00740E87">
      <w:pPr>
        <w:pStyle w:val="Signature"/>
        <w:ind w:left="720"/>
        <w:rPr>
          <w:rFonts w:ascii="Arial" w:hAnsi="Arial" w:cs="Arial"/>
          <w:color w:val="08674D" w:themeColor="accent4" w:themeShade="80"/>
          <w:sz w:val="28"/>
          <w:szCs w:val="28"/>
        </w:rPr>
      </w:pPr>
      <w:r>
        <w:rPr>
          <w:rFonts w:ascii="Arial" w:hAnsi="Arial" w:cs="Arial"/>
          <w:noProof/>
          <w:color w:val="10CF9B" w:themeColor="accent4"/>
          <w:sz w:val="28"/>
          <w:szCs w:val="28"/>
        </w:rPr>
        <mc:AlternateContent>
          <mc:Choice Requires="wps">
            <w:drawing>
              <wp:anchor distT="0" distB="0" distL="114300" distR="114300" simplePos="0" relativeHeight="251669504" behindDoc="0" locked="0" layoutInCell="1" allowOverlap="1" wp14:anchorId="3B94125C" wp14:editId="3A912C70">
                <wp:simplePos x="0" y="0"/>
                <wp:positionH relativeFrom="leftMargin">
                  <wp:posOffset>391369</wp:posOffset>
                </wp:positionH>
                <wp:positionV relativeFrom="paragraph">
                  <wp:posOffset>64135</wp:posOffset>
                </wp:positionV>
                <wp:extent cx="254643" cy="131421"/>
                <wp:effectExtent l="0" t="19050" r="31115" b="40640"/>
                <wp:wrapNone/>
                <wp:docPr id="943353351" name="Arrow: Striped Right 10"/>
                <wp:cNvGraphicFramePr/>
                <a:graphic xmlns:a="http://schemas.openxmlformats.org/drawingml/2006/main">
                  <a:graphicData uri="http://schemas.microsoft.com/office/word/2010/wordprocessingShape">
                    <wps:wsp>
                      <wps:cNvSpPr/>
                      <wps:spPr>
                        <a:xfrm>
                          <a:off x="0" y="0"/>
                          <a:ext cx="254643" cy="131421"/>
                        </a:xfrm>
                        <a:prstGeom prst="stripedRightArrow">
                          <a:avLst/>
                        </a:prstGeom>
                        <a:solidFill>
                          <a:srgbClr val="17406D"/>
                        </a:solidFill>
                        <a:ln w="12700" cap="flat" cmpd="sng" algn="ctr">
                          <a:solidFill>
                            <a:srgbClr val="17406D">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9547" id="Arrow: Striped Right 10" o:spid="_x0000_s1026" type="#_x0000_t93" style="position:absolute;margin-left:30.8pt;margin-top:5.05pt;width:20.05pt;height:10.3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" adj="16026" fillcolor="#17406d" strokecolor="#04152a" strokeweight="1pt">
                <w10:wrap anchorx="margin"/>
              </v:shape>
            </w:pict>
          </mc:Fallback>
        </mc:AlternateContent>
      </w:r>
      <w:r>
        <w:rPr>
          <w:rFonts w:ascii="Arial" w:hAnsi="Arial" w:cs="Arial"/>
          <w:color w:val="08674D" w:themeColor="accent4" w:themeShade="80"/>
          <w:sz w:val="28"/>
          <w:szCs w:val="28"/>
        </w:rPr>
        <w:t>Question</w:t>
      </w:r>
      <w:r w:rsidRPr="003D558A">
        <w:rPr>
          <w:rFonts w:ascii="Arial" w:hAnsi="Arial" w:cs="Arial"/>
          <w:color w:val="08674D" w:themeColor="accent4" w:themeShade="80"/>
          <w:sz w:val="28"/>
          <w:szCs w:val="28"/>
        </w:rPr>
        <w:t xml:space="preserve"> </w:t>
      </w:r>
      <w:r>
        <w:rPr>
          <w:rFonts w:ascii="Arial" w:hAnsi="Arial" w:cs="Arial"/>
          <w:color w:val="08674D" w:themeColor="accent4" w:themeShade="80"/>
          <w:sz w:val="28"/>
          <w:szCs w:val="28"/>
        </w:rPr>
        <w:t>5</w:t>
      </w:r>
      <w:r w:rsidRPr="003D558A">
        <w:rPr>
          <w:rFonts w:ascii="Arial" w:hAnsi="Arial" w:cs="Arial"/>
          <w:color w:val="08674D" w:themeColor="accent4" w:themeShade="80"/>
          <w:sz w:val="28"/>
          <w:szCs w:val="28"/>
        </w:rPr>
        <w:t xml:space="preserve">: </w:t>
      </w:r>
      <w:r w:rsidRPr="002045D8">
        <w:rPr>
          <w:rFonts w:ascii="Arial" w:hAnsi="Arial" w:cs="Arial"/>
          <w:color w:val="08674D" w:themeColor="accent4" w:themeShade="80"/>
          <w:sz w:val="28"/>
          <w:szCs w:val="28"/>
        </w:rPr>
        <w:t>Identify the product category. wise profit margin using the formula</w:t>
      </w:r>
      <w:r w:rsidRPr="002045D8">
        <w:rPr>
          <w:rFonts w:ascii="Arial" w:hAnsi="Arial" w:cs="Arial"/>
          <w:color w:val="08674D" w:themeColor="accent4" w:themeShade="80"/>
          <w:sz w:val="28"/>
          <w:szCs w:val="28"/>
        </w:rPr>
        <w:br/>
        <w:t xml:space="preserve">Hint: (Payment value -price + </w:t>
      </w:r>
      <w:proofErr w:type="spellStart"/>
      <w:r w:rsidRPr="002045D8">
        <w:rPr>
          <w:rFonts w:ascii="Arial" w:hAnsi="Arial" w:cs="Arial"/>
          <w:color w:val="08674D" w:themeColor="accent4" w:themeShade="80"/>
          <w:sz w:val="28"/>
          <w:szCs w:val="28"/>
        </w:rPr>
        <w:t>Freight_value</w:t>
      </w:r>
      <w:proofErr w:type="spellEnd"/>
      <w:r w:rsidRPr="002045D8">
        <w:rPr>
          <w:rFonts w:ascii="Arial" w:hAnsi="Arial" w:cs="Arial"/>
          <w:color w:val="08674D" w:themeColor="accent4" w:themeShade="80"/>
          <w:sz w:val="28"/>
          <w:szCs w:val="28"/>
        </w:rPr>
        <w:t>)/</w:t>
      </w:r>
      <w:proofErr w:type="spellStart"/>
      <w:r w:rsidRPr="002045D8">
        <w:rPr>
          <w:rFonts w:ascii="Arial" w:hAnsi="Arial" w:cs="Arial"/>
          <w:color w:val="08674D" w:themeColor="accent4" w:themeShade="80"/>
          <w:sz w:val="28"/>
          <w:szCs w:val="28"/>
        </w:rPr>
        <w:t>payment_value</w:t>
      </w:r>
      <w:proofErr w:type="spellEnd"/>
      <w:r w:rsidRPr="002045D8">
        <w:rPr>
          <w:rFonts w:ascii="Arial" w:hAnsi="Arial" w:cs="Arial"/>
          <w:color w:val="08674D" w:themeColor="accent4" w:themeShade="80"/>
          <w:sz w:val="28"/>
          <w:szCs w:val="28"/>
        </w:rPr>
        <w:t>*100 (Rounded to two decimal points).</w:t>
      </w:r>
    </w:p>
    <w:p w14:paraId="1F2723C5" w14:textId="62C5020C" w:rsidR="002045D8" w:rsidRPr="0082099A" w:rsidRDefault="002045D8" w:rsidP="002045D8">
      <w:pPr>
        <w:pStyle w:val="Signature"/>
        <w:ind w:left="720"/>
        <w:rPr>
          <w:rFonts w:ascii="Arial" w:hAnsi="Arial" w:cs="Arial"/>
          <w:color w:val="08674D" w:themeColor="accent4" w:themeShade="80"/>
          <w:sz w:val="28"/>
          <w:szCs w:val="28"/>
        </w:rPr>
      </w:pPr>
    </w:p>
    <w:p w14:paraId="2418BB6F" w14:textId="6F9BA54B" w:rsidR="009D3837" w:rsidRPr="009D3837" w:rsidRDefault="002045D8" w:rsidP="0078326F">
      <w:pPr>
        <w:tabs>
          <w:tab w:val="left" w:pos="3576"/>
        </w:tabs>
        <w:rPr>
          <w:rFonts w:ascii="Arial" w:hAnsi="Arial" w:cs="Arial"/>
          <w:color w:val="auto"/>
          <w:sz w:val="28"/>
          <w:szCs w:val="28"/>
        </w:rPr>
      </w:pPr>
      <w:r>
        <w:rPr>
          <w:rFonts w:ascii="Arial" w:hAnsi="Arial" w:cs="Arial"/>
          <w:color w:val="auto"/>
          <w:sz w:val="28"/>
          <w:szCs w:val="28"/>
        </w:rPr>
        <w:t xml:space="preserve">      Solution: </w:t>
      </w:r>
      <w:r w:rsidR="00740E87">
        <w:rPr>
          <w:rFonts w:ascii="Arial" w:hAnsi="Arial" w:cs="Arial"/>
          <w:color w:val="auto"/>
          <w:sz w:val="28"/>
          <w:szCs w:val="28"/>
        </w:rPr>
        <w:t xml:space="preserve">I have </w:t>
      </w:r>
      <w:r w:rsidR="00740E87" w:rsidRPr="00740E87">
        <w:rPr>
          <w:rFonts w:ascii="Arial" w:hAnsi="Arial" w:cs="Arial"/>
          <w:color w:val="auto"/>
          <w:sz w:val="28"/>
          <w:szCs w:val="28"/>
        </w:rPr>
        <w:t>Create</w:t>
      </w:r>
      <w:r w:rsidR="00740E87">
        <w:rPr>
          <w:rFonts w:ascii="Arial" w:hAnsi="Arial" w:cs="Arial"/>
          <w:color w:val="auto"/>
          <w:sz w:val="28"/>
          <w:szCs w:val="28"/>
        </w:rPr>
        <w:t>d</w:t>
      </w:r>
      <w:r w:rsidR="00740E87" w:rsidRPr="00740E87">
        <w:rPr>
          <w:rFonts w:ascii="Arial" w:hAnsi="Arial" w:cs="Arial"/>
          <w:color w:val="auto"/>
          <w:sz w:val="28"/>
          <w:szCs w:val="28"/>
        </w:rPr>
        <w:t xml:space="preserve"> a new calculated column in the </w:t>
      </w:r>
      <w:proofErr w:type="spellStart"/>
      <w:r w:rsidR="00740E87" w:rsidRPr="00740E87">
        <w:rPr>
          <w:rFonts w:ascii="Arial" w:hAnsi="Arial" w:cs="Arial"/>
          <w:color w:val="auto"/>
          <w:sz w:val="28"/>
          <w:szCs w:val="28"/>
        </w:rPr>
        <w:t>Order_items</w:t>
      </w:r>
      <w:proofErr w:type="spellEnd"/>
      <w:r w:rsidR="00740E87" w:rsidRPr="00740E87">
        <w:rPr>
          <w:rFonts w:ascii="Arial" w:hAnsi="Arial" w:cs="Arial"/>
          <w:color w:val="auto"/>
          <w:sz w:val="28"/>
          <w:szCs w:val="28"/>
        </w:rPr>
        <w:t xml:space="preserve"> to compute the profit margin using the provided formula.</w:t>
      </w:r>
    </w:p>
    <w:p w14:paraId="00D19223" w14:textId="77777777" w:rsidR="00003929" w:rsidRDefault="00003929" w:rsidP="0078326F">
      <w:pPr>
        <w:tabs>
          <w:tab w:val="left" w:pos="3576"/>
        </w:tabs>
        <w:rPr>
          <w:rFonts w:ascii="Arial" w:hAnsi="Arial" w:cs="Arial"/>
        </w:rPr>
      </w:pPr>
    </w:p>
    <w:p w14:paraId="591C334B" w14:textId="28E2FBAF" w:rsidR="00003929" w:rsidRDefault="00740E87" w:rsidP="0078326F">
      <w:pPr>
        <w:tabs>
          <w:tab w:val="left" w:pos="3576"/>
        </w:tabs>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26DE2950" wp14:editId="20E863BF">
            <wp:extent cx="2372056" cy="4277322"/>
            <wp:effectExtent l="0" t="0" r="9525" b="9525"/>
            <wp:docPr id="5588213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21370" name="Picture 558821370"/>
                    <pic:cNvPicPr/>
                  </pic:nvPicPr>
                  <pic:blipFill>
                    <a:blip r:embed="rId22">
                      <a:extLst>
                        <a:ext uri="{28A0092B-C50C-407E-A947-70E740481C1C}">
                          <a14:useLocalDpi xmlns:a14="http://schemas.microsoft.com/office/drawing/2010/main" val="0"/>
                        </a:ext>
                      </a:extLst>
                    </a:blip>
                    <a:stretch>
                      <a:fillRect/>
                    </a:stretch>
                  </pic:blipFill>
                  <pic:spPr>
                    <a:xfrm>
                      <a:off x="0" y="0"/>
                      <a:ext cx="2372056" cy="4277322"/>
                    </a:xfrm>
                    <a:prstGeom prst="rect">
                      <a:avLst/>
                    </a:prstGeom>
                  </pic:spPr>
                </pic:pic>
              </a:graphicData>
            </a:graphic>
          </wp:inline>
        </w:drawing>
      </w:r>
    </w:p>
    <w:p w14:paraId="7DBF7BAF" w14:textId="77777777" w:rsidR="00740E87" w:rsidRDefault="00740E87" w:rsidP="0078326F">
      <w:pPr>
        <w:tabs>
          <w:tab w:val="left" w:pos="3576"/>
        </w:tabs>
        <w:rPr>
          <w:rFonts w:ascii="Arial" w:hAnsi="Arial" w:cs="Arial"/>
        </w:rPr>
      </w:pPr>
    </w:p>
    <w:p w14:paraId="273B00BC" w14:textId="46283DD3" w:rsidR="00740E87" w:rsidRDefault="00740E87" w:rsidP="0078326F">
      <w:pPr>
        <w:tabs>
          <w:tab w:val="left" w:pos="3576"/>
        </w:tabs>
        <w:rPr>
          <w:rFonts w:ascii="Arial" w:hAnsi="Arial" w:cs="Arial"/>
        </w:rPr>
      </w:pPr>
      <w:r>
        <w:rPr>
          <w:rFonts w:ascii="Arial" w:hAnsi="Arial" w:cs="Arial"/>
        </w:rPr>
        <w:t xml:space="preserve">         </w:t>
      </w:r>
    </w:p>
    <w:p w14:paraId="6219EC0C" w14:textId="7F85A5AD" w:rsidR="00740E87" w:rsidRPr="00740E87" w:rsidRDefault="00740E87" w:rsidP="0078326F">
      <w:pPr>
        <w:tabs>
          <w:tab w:val="left" w:pos="3576"/>
        </w:tabs>
        <w:rPr>
          <w:rFonts w:ascii="Arial" w:hAnsi="Arial" w:cs="Arial"/>
          <w:sz w:val="28"/>
          <w:szCs w:val="28"/>
        </w:rPr>
      </w:pPr>
      <w:r>
        <w:rPr>
          <w:rFonts w:ascii="Arial" w:hAnsi="Arial" w:cs="Arial"/>
        </w:rPr>
        <w:t xml:space="preserve">          </w:t>
      </w:r>
      <w:r w:rsidRPr="00740E87">
        <w:rPr>
          <w:rFonts w:ascii="Arial" w:hAnsi="Arial" w:cs="Arial"/>
          <w:b/>
          <w:bCs/>
          <w:color w:val="auto"/>
          <w:sz w:val="28"/>
          <w:szCs w:val="28"/>
        </w:rPr>
        <w:t>Conclusion:</w:t>
      </w:r>
      <w:r w:rsidRPr="00740E87">
        <w:rPr>
          <w:rFonts w:ascii="Arial" w:hAnsi="Arial" w:cs="Arial"/>
          <w:color w:val="auto"/>
          <w:sz w:val="28"/>
          <w:szCs w:val="28"/>
        </w:rPr>
        <w:t xml:space="preserve"> Understanding profit margins by product category allows </w:t>
      </w:r>
      <w:proofErr w:type="spellStart"/>
      <w:r w:rsidRPr="00740E87">
        <w:rPr>
          <w:rFonts w:ascii="Arial" w:hAnsi="Arial" w:cs="Arial"/>
          <w:color w:val="auto"/>
          <w:sz w:val="28"/>
          <w:szCs w:val="28"/>
        </w:rPr>
        <w:t>ShopNest</w:t>
      </w:r>
      <w:proofErr w:type="spellEnd"/>
      <w:r w:rsidRPr="00740E87">
        <w:rPr>
          <w:rFonts w:ascii="Arial" w:hAnsi="Arial" w:cs="Arial"/>
          <w:color w:val="auto"/>
          <w:sz w:val="28"/>
          <w:szCs w:val="28"/>
        </w:rPr>
        <w:t xml:space="preserve"> to make informed decisions on product management, pricing strategies, and marketing focus. By leveraging categories with higher margins and addressing issues in less profitable ones, </w:t>
      </w:r>
      <w:proofErr w:type="spellStart"/>
      <w:r w:rsidRPr="00740E87">
        <w:rPr>
          <w:rFonts w:ascii="Arial" w:hAnsi="Arial" w:cs="Arial"/>
          <w:color w:val="auto"/>
          <w:sz w:val="28"/>
          <w:szCs w:val="28"/>
        </w:rPr>
        <w:t>ShopNest</w:t>
      </w:r>
      <w:proofErr w:type="spellEnd"/>
      <w:r w:rsidRPr="00740E87">
        <w:rPr>
          <w:rFonts w:ascii="Arial" w:hAnsi="Arial" w:cs="Arial"/>
          <w:color w:val="auto"/>
          <w:sz w:val="28"/>
          <w:szCs w:val="28"/>
        </w:rPr>
        <w:t xml:space="preserve"> can enhance overall profitability and business performance.</w:t>
      </w:r>
    </w:p>
    <w:p w14:paraId="687E88EF" w14:textId="77777777" w:rsidR="00740E87" w:rsidRDefault="00740E87" w:rsidP="0078326F">
      <w:pPr>
        <w:tabs>
          <w:tab w:val="left" w:pos="3576"/>
        </w:tabs>
        <w:rPr>
          <w:rFonts w:ascii="Arial" w:hAnsi="Arial" w:cs="Arial"/>
        </w:rPr>
      </w:pPr>
    </w:p>
    <w:p w14:paraId="449CE7EC" w14:textId="77777777" w:rsidR="00740E87" w:rsidRDefault="00740E87" w:rsidP="0078326F">
      <w:pPr>
        <w:tabs>
          <w:tab w:val="left" w:pos="3576"/>
        </w:tabs>
        <w:rPr>
          <w:rFonts w:ascii="Arial" w:hAnsi="Arial" w:cs="Arial"/>
        </w:rPr>
      </w:pPr>
    </w:p>
    <w:p w14:paraId="34A3DB05" w14:textId="77777777" w:rsidR="00740E87" w:rsidRDefault="00740E87" w:rsidP="0078326F">
      <w:pPr>
        <w:tabs>
          <w:tab w:val="left" w:pos="3576"/>
        </w:tabs>
        <w:rPr>
          <w:rFonts w:ascii="Arial" w:hAnsi="Arial" w:cs="Arial"/>
        </w:rPr>
      </w:pPr>
    </w:p>
    <w:p w14:paraId="094DADB6" w14:textId="77777777" w:rsidR="00740E87" w:rsidRDefault="00740E87" w:rsidP="0078326F">
      <w:pPr>
        <w:tabs>
          <w:tab w:val="left" w:pos="3576"/>
        </w:tabs>
        <w:rPr>
          <w:rFonts w:ascii="Arial" w:hAnsi="Arial" w:cs="Arial"/>
        </w:rPr>
      </w:pPr>
    </w:p>
    <w:p w14:paraId="7BFD3202" w14:textId="0D813C7F" w:rsidR="00740E87" w:rsidRPr="0082099A" w:rsidRDefault="00740E87" w:rsidP="00740E87">
      <w:pPr>
        <w:pStyle w:val="Signature"/>
        <w:ind w:left="720"/>
        <w:rPr>
          <w:rFonts w:ascii="Arial" w:hAnsi="Arial" w:cs="Arial"/>
          <w:color w:val="08674D" w:themeColor="accent4" w:themeShade="80"/>
          <w:sz w:val="28"/>
          <w:szCs w:val="28"/>
        </w:rPr>
      </w:pPr>
      <w:r>
        <w:rPr>
          <w:rFonts w:ascii="Arial" w:hAnsi="Arial" w:cs="Arial"/>
          <w:noProof/>
          <w:color w:val="10CF9B" w:themeColor="accent4"/>
          <w:sz w:val="28"/>
          <w:szCs w:val="28"/>
        </w:rPr>
        <mc:AlternateContent>
          <mc:Choice Requires="wps">
            <w:drawing>
              <wp:anchor distT="0" distB="0" distL="114300" distR="114300" simplePos="0" relativeHeight="251671552" behindDoc="0" locked="0" layoutInCell="1" allowOverlap="1" wp14:anchorId="3B747DD3" wp14:editId="7F0BCE4E">
                <wp:simplePos x="0" y="0"/>
                <wp:positionH relativeFrom="leftMargin">
                  <wp:posOffset>391369</wp:posOffset>
                </wp:positionH>
                <wp:positionV relativeFrom="paragraph">
                  <wp:posOffset>64135</wp:posOffset>
                </wp:positionV>
                <wp:extent cx="254643" cy="131421"/>
                <wp:effectExtent l="0" t="19050" r="31115" b="40640"/>
                <wp:wrapNone/>
                <wp:docPr id="1720080697" name="Arrow: Striped Right 10"/>
                <wp:cNvGraphicFramePr/>
                <a:graphic xmlns:a="http://schemas.openxmlformats.org/drawingml/2006/main">
                  <a:graphicData uri="http://schemas.microsoft.com/office/word/2010/wordprocessingShape">
                    <wps:wsp>
                      <wps:cNvSpPr/>
                      <wps:spPr>
                        <a:xfrm>
                          <a:off x="0" y="0"/>
                          <a:ext cx="254643" cy="131421"/>
                        </a:xfrm>
                        <a:prstGeom prst="stripedRightArrow">
                          <a:avLst/>
                        </a:prstGeom>
                        <a:solidFill>
                          <a:srgbClr val="17406D"/>
                        </a:solidFill>
                        <a:ln w="12700" cap="flat" cmpd="sng" algn="ctr">
                          <a:solidFill>
                            <a:srgbClr val="17406D">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C046" id="Arrow: Striped Right 10" o:spid="_x0000_s1026" type="#_x0000_t93" style="position:absolute;margin-left:30.8pt;margin-top:5.05pt;width:20.05pt;height:10.3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" adj="16026" fillcolor="#17406d" strokecolor="#04152a" strokeweight="1pt">
                <w10:wrap anchorx="margin"/>
              </v:shape>
            </w:pict>
          </mc:Fallback>
        </mc:AlternateContent>
      </w:r>
      <w:r>
        <w:rPr>
          <w:rFonts w:ascii="Arial" w:hAnsi="Arial" w:cs="Arial"/>
          <w:color w:val="08674D" w:themeColor="accent4" w:themeShade="80"/>
          <w:sz w:val="28"/>
          <w:szCs w:val="28"/>
        </w:rPr>
        <w:t>Question</w:t>
      </w:r>
      <w:r w:rsidRPr="003D558A">
        <w:rPr>
          <w:rFonts w:ascii="Arial" w:hAnsi="Arial" w:cs="Arial"/>
          <w:color w:val="08674D" w:themeColor="accent4" w:themeShade="80"/>
          <w:sz w:val="28"/>
          <w:szCs w:val="28"/>
        </w:rPr>
        <w:t xml:space="preserve"> </w:t>
      </w:r>
      <w:r>
        <w:rPr>
          <w:rFonts w:ascii="Arial" w:hAnsi="Arial" w:cs="Arial"/>
          <w:color w:val="08674D" w:themeColor="accent4" w:themeShade="80"/>
          <w:sz w:val="28"/>
          <w:szCs w:val="28"/>
        </w:rPr>
        <w:t>6</w:t>
      </w:r>
      <w:r w:rsidRPr="003D558A">
        <w:rPr>
          <w:rFonts w:ascii="Arial" w:hAnsi="Arial" w:cs="Arial"/>
          <w:color w:val="08674D" w:themeColor="accent4" w:themeShade="80"/>
          <w:sz w:val="28"/>
          <w:szCs w:val="28"/>
        </w:rPr>
        <w:t>:</w:t>
      </w:r>
      <w:r>
        <w:rPr>
          <w:rFonts w:ascii="Arial" w:hAnsi="Arial" w:cs="Arial"/>
          <w:color w:val="08674D" w:themeColor="accent4" w:themeShade="80"/>
          <w:sz w:val="28"/>
          <w:szCs w:val="28"/>
        </w:rPr>
        <w:t xml:space="preserve"> </w:t>
      </w:r>
      <w:r w:rsidRPr="00740E87">
        <w:rPr>
          <w:rFonts w:ascii="Arial" w:hAnsi="Arial" w:cs="Arial"/>
          <w:color w:val="08674D" w:themeColor="accent4" w:themeShade="80"/>
          <w:sz w:val="28"/>
          <w:szCs w:val="28"/>
        </w:rPr>
        <w:t>Determine the monthly payments made by customers using credit cards</w:t>
      </w:r>
    </w:p>
    <w:p w14:paraId="20BC89BF" w14:textId="77777777" w:rsidR="00740E87" w:rsidRDefault="00740E87" w:rsidP="0078326F">
      <w:pPr>
        <w:tabs>
          <w:tab w:val="left" w:pos="3576"/>
        </w:tabs>
        <w:rPr>
          <w:rFonts w:ascii="Arial" w:hAnsi="Arial" w:cs="Arial"/>
        </w:rPr>
      </w:pPr>
    </w:p>
    <w:p w14:paraId="262E0630" w14:textId="6BD991CD" w:rsidR="00740E87" w:rsidRPr="00614A21" w:rsidRDefault="00740E87" w:rsidP="0078326F">
      <w:pPr>
        <w:tabs>
          <w:tab w:val="left" w:pos="3576"/>
        </w:tabs>
        <w:rPr>
          <w:rFonts w:ascii="Arial" w:hAnsi="Arial" w:cs="Arial"/>
          <w:color w:val="auto"/>
          <w:sz w:val="28"/>
          <w:szCs w:val="28"/>
        </w:rPr>
      </w:pPr>
      <w:r w:rsidRPr="00614A21">
        <w:rPr>
          <w:rFonts w:ascii="Arial" w:hAnsi="Arial" w:cs="Arial"/>
          <w:color w:val="auto"/>
          <w:sz w:val="28"/>
          <w:szCs w:val="28"/>
        </w:rPr>
        <w:t xml:space="preserve">         Solution:</w:t>
      </w:r>
      <w:r w:rsidR="00614A21" w:rsidRPr="00614A21">
        <w:rPr>
          <w:rFonts w:ascii="Arial" w:hAnsi="Arial" w:cs="Arial"/>
          <w:color w:val="auto"/>
          <w:sz w:val="28"/>
          <w:szCs w:val="28"/>
        </w:rPr>
        <w:t xml:space="preserve"> I have </w:t>
      </w:r>
      <w:r w:rsidR="00614A21" w:rsidRPr="00614A21">
        <w:rPr>
          <w:rFonts w:ascii="Arial" w:hAnsi="Arial" w:cs="Arial"/>
          <w:color w:val="auto"/>
          <w:sz w:val="28"/>
          <w:szCs w:val="28"/>
        </w:rPr>
        <w:t>Create</w:t>
      </w:r>
      <w:r w:rsidR="00614A21" w:rsidRPr="00614A21">
        <w:rPr>
          <w:rFonts w:ascii="Arial" w:hAnsi="Arial" w:cs="Arial"/>
          <w:color w:val="auto"/>
          <w:sz w:val="28"/>
          <w:szCs w:val="28"/>
        </w:rPr>
        <w:t>d</w:t>
      </w:r>
      <w:r w:rsidR="00614A21" w:rsidRPr="00614A21">
        <w:rPr>
          <w:rFonts w:ascii="Arial" w:hAnsi="Arial" w:cs="Arial"/>
          <w:color w:val="auto"/>
          <w:sz w:val="28"/>
          <w:szCs w:val="28"/>
        </w:rPr>
        <w:t xml:space="preserve"> a new measure to filter and sum the payment values where the payment method is 'Credit Card'</w:t>
      </w:r>
      <w:r w:rsidR="00614A21">
        <w:rPr>
          <w:rFonts w:ascii="Arial" w:hAnsi="Arial" w:cs="Arial"/>
          <w:color w:val="auto"/>
          <w:sz w:val="28"/>
          <w:szCs w:val="28"/>
        </w:rPr>
        <w:t>.</w:t>
      </w:r>
    </w:p>
    <w:p w14:paraId="570887B1" w14:textId="77777777" w:rsidR="00740E87" w:rsidRDefault="00740E87" w:rsidP="0078326F">
      <w:pPr>
        <w:tabs>
          <w:tab w:val="left" w:pos="3576"/>
        </w:tabs>
        <w:rPr>
          <w:rFonts w:ascii="Arial" w:hAnsi="Arial" w:cs="Arial"/>
        </w:rPr>
      </w:pPr>
    </w:p>
    <w:p w14:paraId="6FB0F43D" w14:textId="77777777" w:rsidR="00614A21" w:rsidRPr="00614A21" w:rsidRDefault="00614A21" w:rsidP="00614A21">
      <w:pPr>
        <w:tabs>
          <w:tab w:val="left" w:pos="3576"/>
        </w:tabs>
        <w:rPr>
          <w:rFonts w:ascii="Arial" w:hAnsi="Arial" w:cs="Arial"/>
          <w:color w:val="auto"/>
          <w:sz w:val="28"/>
          <w:szCs w:val="28"/>
        </w:rPr>
      </w:pPr>
      <w:r w:rsidRPr="00614A21">
        <w:rPr>
          <w:rFonts w:ascii="Arial" w:hAnsi="Arial" w:cs="Arial"/>
          <w:b/>
          <w:bCs/>
          <w:color w:val="auto"/>
          <w:sz w:val="28"/>
          <w:szCs w:val="28"/>
        </w:rPr>
        <w:t>Column Chart:</w:t>
      </w:r>
    </w:p>
    <w:p w14:paraId="7296C789" w14:textId="0940E3F8" w:rsidR="00614A21" w:rsidRPr="00614A21" w:rsidRDefault="00614A21" w:rsidP="00614A21">
      <w:pPr>
        <w:numPr>
          <w:ilvl w:val="0"/>
          <w:numId w:val="12"/>
        </w:numPr>
        <w:tabs>
          <w:tab w:val="left" w:pos="3576"/>
        </w:tabs>
        <w:rPr>
          <w:rFonts w:ascii="Arial" w:hAnsi="Arial" w:cs="Arial"/>
          <w:color w:val="auto"/>
          <w:sz w:val="28"/>
          <w:szCs w:val="28"/>
        </w:rPr>
      </w:pPr>
      <w:r w:rsidRPr="00614A21">
        <w:rPr>
          <w:rFonts w:ascii="Arial" w:hAnsi="Arial" w:cs="Arial"/>
          <w:color w:val="auto"/>
          <w:sz w:val="28"/>
          <w:szCs w:val="28"/>
        </w:rPr>
        <w:t xml:space="preserve">Add </w:t>
      </w:r>
      <w:proofErr w:type="gramStart"/>
      <w:r w:rsidRPr="00614A21">
        <w:rPr>
          <w:rFonts w:ascii="Arial" w:hAnsi="Arial" w:cs="Arial"/>
          <w:color w:val="auto"/>
          <w:sz w:val="28"/>
          <w:szCs w:val="28"/>
        </w:rPr>
        <w:t xml:space="preserve">a  </w:t>
      </w:r>
      <w:r w:rsidRPr="00614A21">
        <w:rPr>
          <w:rFonts w:ascii="Arial" w:hAnsi="Arial" w:cs="Arial"/>
          <w:b/>
          <w:bCs/>
          <w:color w:val="auto"/>
          <w:sz w:val="28"/>
          <w:szCs w:val="28"/>
        </w:rPr>
        <w:t>Column</w:t>
      </w:r>
      <w:proofErr w:type="gramEnd"/>
      <w:r w:rsidRPr="00614A21">
        <w:rPr>
          <w:rFonts w:ascii="Arial" w:hAnsi="Arial" w:cs="Arial"/>
          <w:b/>
          <w:bCs/>
          <w:color w:val="auto"/>
          <w:sz w:val="28"/>
          <w:szCs w:val="28"/>
        </w:rPr>
        <w:t xml:space="preserve"> Chart</w:t>
      </w:r>
      <w:r w:rsidRPr="00614A21">
        <w:rPr>
          <w:rFonts w:ascii="Arial" w:hAnsi="Arial" w:cs="Arial"/>
          <w:color w:val="auto"/>
          <w:sz w:val="28"/>
          <w:szCs w:val="28"/>
        </w:rPr>
        <w:t xml:space="preserve"> to your report.</w:t>
      </w:r>
    </w:p>
    <w:p w14:paraId="1D71CAE2" w14:textId="77777777" w:rsidR="00614A21" w:rsidRPr="00614A21" w:rsidRDefault="00614A21" w:rsidP="00614A21">
      <w:pPr>
        <w:numPr>
          <w:ilvl w:val="0"/>
          <w:numId w:val="12"/>
        </w:numPr>
        <w:tabs>
          <w:tab w:val="left" w:pos="3576"/>
        </w:tabs>
        <w:rPr>
          <w:rFonts w:ascii="Arial" w:hAnsi="Arial" w:cs="Arial"/>
          <w:color w:val="auto"/>
          <w:sz w:val="28"/>
          <w:szCs w:val="28"/>
        </w:rPr>
      </w:pPr>
      <w:r w:rsidRPr="00614A21">
        <w:rPr>
          <w:rFonts w:ascii="Arial" w:hAnsi="Arial" w:cs="Arial"/>
          <w:color w:val="auto"/>
          <w:sz w:val="28"/>
          <w:szCs w:val="28"/>
        </w:rPr>
        <w:t>Drag Year and Month from the Date Table to the Axis field.</w:t>
      </w:r>
    </w:p>
    <w:p w14:paraId="3180FA2C" w14:textId="77777777" w:rsidR="00614A21" w:rsidRPr="00614A21" w:rsidRDefault="00614A21" w:rsidP="00614A21">
      <w:pPr>
        <w:numPr>
          <w:ilvl w:val="0"/>
          <w:numId w:val="12"/>
        </w:numPr>
        <w:tabs>
          <w:tab w:val="left" w:pos="3576"/>
        </w:tabs>
        <w:rPr>
          <w:rFonts w:ascii="Arial" w:hAnsi="Arial" w:cs="Arial"/>
          <w:color w:val="auto"/>
          <w:sz w:val="28"/>
          <w:szCs w:val="28"/>
        </w:rPr>
      </w:pPr>
      <w:r w:rsidRPr="00614A21">
        <w:rPr>
          <w:rFonts w:ascii="Arial" w:hAnsi="Arial" w:cs="Arial"/>
          <w:color w:val="auto"/>
          <w:sz w:val="28"/>
          <w:szCs w:val="28"/>
        </w:rPr>
        <w:t xml:space="preserve">Drag the </w:t>
      </w:r>
      <w:proofErr w:type="spellStart"/>
      <w:r w:rsidRPr="00614A21">
        <w:rPr>
          <w:rFonts w:ascii="Arial" w:hAnsi="Arial" w:cs="Arial"/>
          <w:color w:val="auto"/>
          <w:sz w:val="28"/>
          <w:szCs w:val="28"/>
        </w:rPr>
        <w:t>Monthly_Credit_Card_Payments</w:t>
      </w:r>
      <w:proofErr w:type="spellEnd"/>
      <w:r w:rsidRPr="00614A21">
        <w:rPr>
          <w:rFonts w:ascii="Arial" w:hAnsi="Arial" w:cs="Arial"/>
          <w:color w:val="auto"/>
          <w:sz w:val="28"/>
          <w:szCs w:val="28"/>
        </w:rPr>
        <w:t xml:space="preserve"> measure to the Values field.</w:t>
      </w:r>
    </w:p>
    <w:p w14:paraId="3C0A3B0F" w14:textId="77777777" w:rsidR="00614A21" w:rsidRPr="00614A21" w:rsidRDefault="00614A21" w:rsidP="00614A21">
      <w:pPr>
        <w:numPr>
          <w:ilvl w:val="0"/>
          <w:numId w:val="12"/>
        </w:numPr>
        <w:tabs>
          <w:tab w:val="left" w:pos="3576"/>
        </w:tabs>
        <w:rPr>
          <w:rFonts w:ascii="Arial" w:hAnsi="Arial" w:cs="Arial"/>
          <w:color w:val="auto"/>
          <w:sz w:val="28"/>
          <w:szCs w:val="28"/>
        </w:rPr>
      </w:pPr>
      <w:r w:rsidRPr="00614A21">
        <w:rPr>
          <w:rFonts w:ascii="Arial" w:hAnsi="Arial" w:cs="Arial"/>
          <w:color w:val="auto"/>
          <w:sz w:val="28"/>
          <w:szCs w:val="28"/>
        </w:rPr>
        <w:t>This will display the monthly credit card payments over time</w:t>
      </w:r>
    </w:p>
    <w:p w14:paraId="2C84042A" w14:textId="77777777" w:rsidR="00740E87" w:rsidRDefault="00740E87" w:rsidP="0078326F">
      <w:pPr>
        <w:tabs>
          <w:tab w:val="left" w:pos="3576"/>
        </w:tabs>
        <w:rPr>
          <w:rFonts w:ascii="Arial" w:hAnsi="Arial" w:cs="Arial"/>
        </w:rPr>
      </w:pPr>
    </w:p>
    <w:p w14:paraId="2B91CE9F" w14:textId="77777777" w:rsidR="00740E87" w:rsidRDefault="00740E87" w:rsidP="0078326F">
      <w:pPr>
        <w:tabs>
          <w:tab w:val="left" w:pos="3576"/>
        </w:tabs>
        <w:rPr>
          <w:rFonts w:ascii="Arial" w:hAnsi="Arial" w:cs="Arial"/>
        </w:rPr>
      </w:pPr>
    </w:p>
    <w:p w14:paraId="358C4C7F" w14:textId="77777777" w:rsidR="00614A21" w:rsidRDefault="00614A21" w:rsidP="0078326F">
      <w:pPr>
        <w:tabs>
          <w:tab w:val="left" w:pos="3576"/>
        </w:tabs>
        <w:rPr>
          <w:rFonts w:ascii="Arial" w:hAnsi="Arial" w:cs="Arial"/>
        </w:rPr>
      </w:pPr>
    </w:p>
    <w:p w14:paraId="055C66E4" w14:textId="77777777" w:rsidR="00614A21" w:rsidRDefault="00614A21" w:rsidP="0078326F">
      <w:pPr>
        <w:tabs>
          <w:tab w:val="left" w:pos="3576"/>
        </w:tabs>
        <w:rPr>
          <w:rFonts w:ascii="Arial" w:hAnsi="Arial" w:cs="Arial"/>
        </w:rPr>
      </w:pPr>
    </w:p>
    <w:p w14:paraId="77F5B21B" w14:textId="2F27D424" w:rsidR="00614A21" w:rsidRDefault="00614A21" w:rsidP="0078326F">
      <w:pPr>
        <w:tabs>
          <w:tab w:val="left" w:pos="3576"/>
        </w:tabs>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26023788" wp14:editId="0D72FC89">
            <wp:extent cx="2164466" cy="4178461"/>
            <wp:effectExtent l="0" t="0" r="7620" b="0"/>
            <wp:docPr id="239606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0674" name="Picture 23960674"/>
                    <pic:cNvPicPr/>
                  </pic:nvPicPr>
                  <pic:blipFill rotWithShape="1">
                    <a:blip r:embed="rId23">
                      <a:extLst>
                        <a:ext uri="{28A0092B-C50C-407E-A947-70E740481C1C}">
                          <a14:useLocalDpi xmlns:a14="http://schemas.microsoft.com/office/drawing/2010/main" val="0"/>
                        </a:ext>
                      </a:extLst>
                    </a:blip>
                    <a:srcRect l="1480" t="812" r="6117" b="1459"/>
                    <a:stretch/>
                  </pic:blipFill>
                  <pic:spPr bwMode="auto">
                    <a:xfrm>
                      <a:off x="0" y="0"/>
                      <a:ext cx="2165377" cy="4180220"/>
                    </a:xfrm>
                    <a:prstGeom prst="rect">
                      <a:avLst/>
                    </a:prstGeom>
                    <a:ln>
                      <a:noFill/>
                    </a:ln>
                    <a:extLst>
                      <a:ext uri="{53640926-AAD7-44D8-BBD7-CCE9431645EC}">
                        <a14:shadowObscured xmlns:a14="http://schemas.microsoft.com/office/drawing/2010/main"/>
                      </a:ext>
                    </a:extLst>
                  </pic:spPr>
                </pic:pic>
              </a:graphicData>
            </a:graphic>
          </wp:inline>
        </w:drawing>
      </w:r>
    </w:p>
    <w:p w14:paraId="5AF49BDA" w14:textId="77777777" w:rsidR="00614A21" w:rsidRDefault="00614A21" w:rsidP="0078326F">
      <w:pPr>
        <w:tabs>
          <w:tab w:val="left" w:pos="3576"/>
        </w:tabs>
        <w:rPr>
          <w:rFonts w:ascii="Arial" w:hAnsi="Arial" w:cs="Arial"/>
        </w:rPr>
      </w:pPr>
    </w:p>
    <w:p w14:paraId="63F1767F" w14:textId="77777777" w:rsidR="00614A21" w:rsidRDefault="00614A21" w:rsidP="0078326F">
      <w:pPr>
        <w:tabs>
          <w:tab w:val="left" w:pos="3576"/>
        </w:tabs>
        <w:rPr>
          <w:rFonts w:ascii="Arial" w:hAnsi="Arial" w:cs="Arial"/>
        </w:rPr>
      </w:pPr>
    </w:p>
    <w:p w14:paraId="7BD47DF7" w14:textId="77777777" w:rsidR="00614A21" w:rsidRDefault="00614A21" w:rsidP="0078326F">
      <w:pPr>
        <w:tabs>
          <w:tab w:val="left" w:pos="3576"/>
        </w:tabs>
        <w:rPr>
          <w:rFonts w:ascii="Arial" w:hAnsi="Arial" w:cs="Arial"/>
        </w:rPr>
      </w:pPr>
    </w:p>
    <w:p w14:paraId="46EF92EE" w14:textId="04702FE1" w:rsidR="00614A21" w:rsidRPr="0027216D" w:rsidRDefault="00486857" w:rsidP="0078326F">
      <w:pPr>
        <w:tabs>
          <w:tab w:val="left" w:pos="3576"/>
        </w:tabs>
        <w:rPr>
          <w:rFonts w:ascii="Arial" w:hAnsi="Arial" w:cs="Arial"/>
          <w:color w:val="auto"/>
          <w:sz w:val="28"/>
          <w:szCs w:val="28"/>
        </w:rPr>
      </w:pPr>
      <w:r>
        <w:rPr>
          <w:rFonts w:ascii="Arial" w:hAnsi="Arial" w:cs="Arial"/>
        </w:rPr>
        <w:t xml:space="preserve">     </w:t>
      </w:r>
      <w:r w:rsidRPr="0027216D">
        <w:rPr>
          <w:rFonts w:ascii="Arial" w:hAnsi="Arial" w:cs="Arial"/>
          <w:color w:val="auto"/>
          <w:sz w:val="28"/>
          <w:szCs w:val="28"/>
        </w:rPr>
        <w:t xml:space="preserve">    </w:t>
      </w:r>
      <w:r w:rsidR="0027216D" w:rsidRPr="0027216D">
        <w:rPr>
          <w:rFonts w:ascii="Arial" w:hAnsi="Arial" w:cs="Arial"/>
          <w:b/>
          <w:bCs/>
          <w:color w:val="auto"/>
          <w:sz w:val="28"/>
          <w:szCs w:val="28"/>
        </w:rPr>
        <w:t>Conclusion:</w:t>
      </w:r>
      <w:r w:rsidR="0027216D" w:rsidRPr="0027216D">
        <w:rPr>
          <w:rFonts w:ascii="Arial" w:hAnsi="Arial" w:cs="Arial"/>
          <w:color w:val="auto"/>
          <w:sz w:val="28"/>
          <w:szCs w:val="28"/>
        </w:rPr>
        <w:t xml:space="preserve"> The monthly credit card payments analysis provides valuable insights into customer spending patterns. By understanding these trends, </w:t>
      </w:r>
      <w:proofErr w:type="spellStart"/>
      <w:r w:rsidR="0027216D" w:rsidRPr="0027216D">
        <w:rPr>
          <w:rFonts w:ascii="Arial" w:hAnsi="Arial" w:cs="Arial"/>
          <w:color w:val="auto"/>
          <w:sz w:val="28"/>
          <w:szCs w:val="28"/>
        </w:rPr>
        <w:t>ShopNest</w:t>
      </w:r>
      <w:proofErr w:type="spellEnd"/>
      <w:r w:rsidR="0027216D" w:rsidRPr="0027216D">
        <w:rPr>
          <w:rFonts w:ascii="Arial" w:hAnsi="Arial" w:cs="Arial"/>
          <w:color w:val="auto"/>
          <w:sz w:val="28"/>
          <w:szCs w:val="28"/>
        </w:rPr>
        <w:t xml:space="preserve"> can optimize its marketing strategies, manage cash flow effectively, and enhance overall financial planning.</w:t>
      </w:r>
    </w:p>
    <w:p w14:paraId="3116B069" w14:textId="77777777" w:rsidR="00614A21" w:rsidRDefault="00614A21" w:rsidP="0078326F">
      <w:pPr>
        <w:tabs>
          <w:tab w:val="left" w:pos="3576"/>
        </w:tabs>
        <w:rPr>
          <w:rFonts w:ascii="Arial" w:hAnsi="Arial" w:cs="Arial"/>
        </w:rPr>
      </w:pPr>
    </w:p>
    <w:p w14:paraId="49E68F16" w14:textId="77777777" w:rsidR="00614A21" w:rsidRDefault="00614A21" w:rsidP="0078326F">
      <w:pPr>
        <w:tabs>
          <w:tab w:val="left" w:pos="3576"/>
        </w:tabs>
        <w:rPr>
          <w:rFonts w:ascii="Arial" w:hAnsi="Arial" w:cs="Arial"/>
        </w:rPr>
      </w:pPr>
    </w:p>
    <w:p w14:paraId="43BFB973" w14:textId="77777777" w:rsidR="00614A21" w:rsidRDefault="00614A21" w:rsidP="0078326F">
      <w:pPr>
        <w:tabs>
          <w:tab w:val="left" w:pos="3576"/>
        </w:tabs>
        <w:rPr>
          <w:rFonts w:ascii="Arial" w:hAnsi="Arial" w:cs="Arial"/>
        </w:rPr>
      </w:pPr>
    </w:p>
    <w:p w14:paraId="257EB2FA" w14:textId="607EEC75" w:rsidR="0027216D" w:rsidRPr="0082099A" w:rsidRDefault="0027216D" w:rsidP="0027216D">
      <w:pPr>
        <w:pStyle w:val="Signature"/>
        <w:ind w:left="720"/>
        <w:rPr>
          <w:rFonts w:ascii="Arial" w:hAnsi="Arial" w:cs="Arial"/>
          <w:color w:val="08674D" w:themeColor="accent4" w:themeShade="80"/>
          <w:sz w:val="28"/>
          <w:szCs w:val="28"/>
        </w:rPr>
      </w:pPr>
      <w:r>
        <w:rPr>
          <w:rFonts w:ascii="Arial" w:hAnsi="Arial" w:cs="Arial"/>
          <w:noProof/>
          <w:color w:val="10CF9B" w:themeColor="accent4"/>
          <w:sz w:val="28"/>
          <w:szCs w:val="28"/>
        </w:rPr>
        <mc:AlternateContent>
          <mc:Choice Requires="wps">
            <w:drawing>
              <wp:anchor distT="0" distB="0" distL="114300" distR="114300" simplePos="0" relativeHeight="251673600" behindDoc="0" locked="0" layoutInCell="1" allowOverlap="1" wp14:anchorId="08A4DEA4" wp14:editId="37FDE76F">
                <wp:simplePos x="0" y="0"/>
                <wp:positionH relativeFrom="leftMargin">
                  <wp:posOffset>391369</wp:posOffset>
                </wp:positionH>
                <wp:positionV relativeFrom="paragraph">
                  <wp:posOffset>64135</wp:posOffset>
                </wp:positionV>
                <wp:extent cx="254643" cy="131421"/>
                <wp:effectExtent l="0" t="19050" r="31115" b="40640"/>
                <wp:wrapNone/>
                <wp:docPr id="1495161671" name="Arrow: Striped Right 10"/>
                <wp:cNvGraphicFramePr/>
                <a:graphic xmlns:a="http://schemas.openxmlformats.org/drawingml/2006/main">
                  <a:graphicData uri="http://schemas.microsoft.com/office/word/2010/wordprocessingShape">
                    <wps:wsp>
                      <wps:cNvSpPr/>
                      <wps:spPr>
                        <a:xfrm>
                          <a:off x="0" y="0"/>
                          <a:ext cx="254643" cy="131421"/>
                        </a:xfrm>
                        <a:prstGeom prst="stripedRightArrow">
                          <a:avLst/>
                        </a:prstGeom>
                        <a:solidFill>
                          <a:srgbClr val="17406D"/>
                        </a:solidFill>
                        <a:ln w="12700" cap="flat" cmpd="sng" algn="ctr">
                          <a:solidFill>
                            <a:srgbClr val="17406D">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08F92" id="Arrow: Striped Right 10" o:spid="_x0000_s1026" type="#_x0000_t93" style="position:absolute;margin-left:30.8pt;margin-top:5.05pt;width:20.05pt;height:10.3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" adj="16026" fillcolor="#17406d" strokecolor="#04152a" strokeweight="1pt">
                <w10:wrap anchorx="margin"/>
              </v:shape>
            </w:pict>
          </mc:Fallback>
        </mc:AlternateContent>
      </w:r>
      <w:r>
        <w:rPr>
          <w:rFonts w:ascii="Arial" w:hAnsi="Arial" w:cs="Arial"/>
          <w:color w:val="08674D" w:themeColor="accent4" w:themeShade="80"/>
          <w:sz w:val="28"/>
          <w:szCs w:val="28"/>
        </w:rPr>
        <w:t>Question</w:t>
      </w:r>
      <w:r w:rsidRPr="003D558A">
        <w:rPr>
          <w:rFonts w:ascii="Arial" w:hAnsi="Arial" w:cs="Arial"/>
          <w:color w:val="08674D" w:themeColor="accent4" w:themeShade="80"/>
          <w:sz w:val="28"/>
          <w:szCs w:val="28"/>
        </w:rPr>
        <w:t xml:space="preserve"> </w:t>
      </w:r>
      <w:r>
        <w:rPr>
          <w:rFonts w:ascii="Arial" w:hAnsi="Arial" w:cs="Arial"/>
          <w:color w:val="08674D" w:themeColor="accent4" w:themeShade="80"/>
          <w:sz w:val="28"/>
          <w:szCs w:val="28"/>
        </w:rPr>
        <w:t>7</w:t>
      </w:r>
      <w:r w:rsidRPr="003D558A">
        <w:rPr>
          <w:rFonts w:ascii="Arial" w:hAnsi="Arial" w:cs="Arial"/>
          <w:color w:val="08674D" w:themeColor="accent4" w:themeShade="80"/>
          <w:sz w:val="28"/>
          <w:szCs w:val="28"/>
        </w:rPr>
        <w:t>:</w:t>
      </w:r>
      <w:r>
        <w:rPr>
          <w:rFonts w:ascii="Arial" w:hAnsi="Arial" w:cs="Arial"/>
          <w:color w:val="08674D" w:themeColor="accent4" w:themeShade="80"/>
          <w:sz w:val="28"/>
          <w:szCs w:val="28"/>
        </w:rPr>
        <w:t xml:space="preserve"> I</w:t>
      </w:r>
      <w:r w:rsidRPr="0027216D">
        <w:rPr>
          <w:rFonts w:ascii="Arial" w:hAnsi="Arial" w:cs="Arial"/>
          <w:color w:val="08674D" w:themeColor="accent4" w:themeShade="80"/>
          <w:sz w:val="28"/>
          <w:szCs w:val="28"/>
        </w:rPr>
        <w:t>dentify sellers categorized by city, excluding cities starting with the letters S and B.</w:t>
      </w:r>
      <w:r>
        <w:rPr>
          <w:rFonts w:ascii="Arial" w:hAnsi="Arial" w:cs="Arial"/>
          <w:color w:val="08674D" w:themeColor="accent4" w:themeShade="80"/>
          <w:sz w:val="28"/>
          <w:szCs w:val="28"/>
        </w:rPr>
        <w:t xml:space="preserve"> </w:t>
      </w:r>
    </w:p>
    <w:p w14:paraId="2E3C78DE" w14:textId="77777777" w:rsidR="00614A21" w:rsidRDefault="00614A21" w:rsidP="0078326F">
      <w:pPr>
        <w:tabs>
          <w:tab w:val="left" w:pos="3576"/>
        </w:tabs>
        <w:rPr>
          <w:rFonts w:ascii="Arial" w:hAnsi="Arial" w:cs="Arial"/>
        </w:rPr>
      </w:pPr>
    </w:p>
    <w:p w14:paraId="4BFC7B60" w14:textId="323D8D92" w:rsidR="00614A21" w:rsidRPr="0027216D" w:rsidRDefault="0027216D" w:rsidP="0078326F">
      <w:pPr>
        <w:tabs>
          <w:tab w:val="left" w:pos="3576"/>
        </w:tabs>
        <w:rPr>
          <w:rFonts w:ascii="Arial" w:hAnsi="Arial" w:cs="Arial"/>
          <w:color w:val="auto"/>
          <w:sz w:val="28"/>
          <w:szCs w:val="28"/>
        </w:rPr>
      </w:pPr>
      <w:r w:rsidRPr="0027216D">
        <w:rPr>
          <w:rFonts w:ascii="Arial" w:hAnsi="Arial" w:cs="Arial"/>
          <w:color w:val="auto"/>
          <w:sz w:val="28"/>
          <w:szCs w:val="28"/>
        </w:rPr>
        <w:t xml:space="preserve">          Solution: I have </w:t>
      </w:r>
      <w:r w:rsidRPr="0027216D">
        <w:rPr>
          <w:rFonts w:ascii="Arial" w:hAnsi="Arial" w:cs="Arial"/>
          <w:color w:val="auto"/>
          <w:sz w:val="28"/>
          <w:szCs w:val="28"/>
        </w:rPr>
        <w:t>Create</w:t>
      </w:r>
      <w:r w:rsidRPr="0027216D">
        <w:rPr>
          <w:rFonts w:ascii="Arial" w:hAnsi="Arial" w:cs="Arial"/>
          <w:color w:val="auto"/>
          <w:sz w:val="28"/>
          <w:szCs w:val="28"/>
        </w:rPr>
        <w:t>d</w:t>
      </w:r>
      <w:r w:rsidRPr="0027216D">
        <w:rPr>
          <w:rFonts w:ascii="Arial" w:hAnsi="Arial" w:cs="Arial"/>
          <w:color w:val="auto"/>
          <w:sz w:val="28"/>
          <w:szCs w:val="28"/>
        </w:rPr>
        <w:t xml:space="preserve"> a new calculated column in the </w:t>
      </w:r>
      <w:proofErr w:type="spellStart"/>
      <w:r w:rsidRPr="0027216D">
        <w:rPr>
          <w:rFonts w:ascii="Arial" w:hAnsi="Arial" w:cs="Arial"/>
          <w:i/>
          <w:iCs/>
          <w:color w:val="auto"/>
          <w:sz w:val="28"/>
          <w:szCs w:val="28"/>
        </w:rPr>
        <w:t>sellers_dataset</w:t>
      </w:r>
      <w:proofErr w:type="spellEnd"/>
      <w:r w:rsidRPr="0027216D">
        <w:rPr>
          <w:rFonts w:ascii="Arial" w:hAnsi="Arial" w:cs="Arial"/>
          <w:color w:val="auto"/>
          <w:sz w:val="28"/>
          <w:szCs w:val="28"/>
        </w:rPr>
        <w:t xml:space="preserve"> to determine if the city should be excluded based on its name</w:t>
      </w:r>
    </w:p>
    <w:p w14:paraId="5702FA7E" w14:textId="77777777" w:rsidR="00614A21" w:rsidRDefault="00614A21" w:rsidP="0078326F">
      <w:pPr>
        <w:tabs>
          <w:tab w:val="left" w:pos="3576"/>
        </w:tabs>
        <w:rPr>
          <w:rFonts w:ascii="Arial" w:hAnsi="Arial" w:cs="Arial"/>
        </w:rPr>
      </w:pPr>
    </w:p>
    <w:p w14:paraId="367AC484" w14:textId="12154DF0" w:rsidR="00614A21" w:rsidRPr="00DB0F35" w:rsidRDefault="00DB0F35" w:rsidP="0078326F">
      <w:pPr>
        <w:tabs>
          <w:tab w:val="left" w:pos="3576"/>
        </w:tabs>
        <w:rPr>
          <w:rFonts w:ascii="Arial" w:hAnsi="Arial" w:cs="Arial"/>
          <w:color w:val="auto"/>
          <w:sz w:val="28"/>
          <w:szCs w:val="28"/>
        </w:rPr>
      </w:pPr>
      <w:r w:rsidRPr="00DB0F35">
        <w:rPr>
          <w:rFonts w:ascii="Arial" w:hAnsi="Arial" w:cs="Arial"/>
          <w:color w:val="auto"/>
          <w:sz w:val="28"/>
          <w:szCs w:val="28"/>
        </w:rPr>
        <w:t xml:space="preserve">This analysis provides insights into the distribution of sellers across various cities, excluding those starting with the </w:t>
      </w:r>
      <w:proofErr w:type="gramStart"/>
      <w:r w:rsidRPr="00DB0F35">
        <w:rPr>
          <w:rFonts w:ascii="Arial" w:hAnsi="Arial" w:cs="Arial"/>
          <w:color w:val="auto"/>
          <w:sz w:val="28"/>
          <w:szCs w:val="28"/>
        </w:rPr>
        <w:t>letters</w:t>
      </w:r>
      <w:proofErr w:type="gramEnd"/>
      <w:r w:rsidRPr="00DB0F35">
        <w:rPr>
          <w:rFonts w:ascii="Arial" w:hAnsi="Arial" w:cs="Arial"/>
          <w:color w:val="auto"/>
          <w:sz w:val="28"/>
          <w:szCs w:val="28"/>
        </w:rPr>
        <w:t xml:space="preserve"> 'S' and 'B'. Understanding this distribution helps in identifying key regions for business focus</w:t>
      </w:r>
    </w:p>
    <w:p w14:paraId="24B69F93" w14:textId="77777777" w:rsidR="00740E87" w:rsidRDefault="00740E87" w:rsidP="0078326F">
      <w:pPr>
        <w:tabs>
          <w:tab w:val="left" w:pos="3576"/>
        </w:tabs>
        <w:rPr>
          <w:rFonts w:ascii="Arial" w:hAnsi="Arial" w:cs="Arial"/>
        </w:rPr>
      </w:pPr>
    </w:p>
    <w:p w14:paraId="0B0D09B0" w14:textId="77777777" w:rsidR="00DB0F35" w:rsidRDefault="00DB0F35" w:rsidP="0078326F">
      <w:pPr>
        <w:tabs>
          <w:tab w:val="left" w:pos="3576"/>
        </w:tabs>
        <w:rPr>
          <w:rFonts w:ascii="Arial" w:hAnsi="Arial" w:cs="Arial"/>
        </w:rPr>
      </w:pPr>
    </w:p>
    <w:p w14:paraId="4732E100" w14:textId="77777777" w:rsidR="00DB0F35" w:rsidRDefault="00DB0F35" w:rsidP="0078326F">
      <w:pPr>
        <w:tabs>
          <w:tab w:val="left" w:pos="3576"/>
        </w:tabs>
        <w:rPr>
          <w:rFonts w:ascii="Arial" w:hAnsi="Arial" w:cs="Arial"/>
        </w:rPr>
      </w:pPr>
    </w:p>
    <w:p w14:paraId="2EBE5507" w14:textId="77777777" w:rsidR="00DB0F35" w:rsidRDefault="00DB0F35" w:rsidP="0078326F">
      <w:pPr>
        <w:tabs>
          <w:tab w:val="left" w:pos="3576"/>
        </w:tabs>
        <w:rPr>
          <w:rFonts w:ascii="Arial" w:hAnsi="Arial" w:cs="Arial"/>
        </w:rPr>
      </w:pPr>
    </w:p>
    <w:p w14:paraId="1F1C9334" w14:textId="77777777" w:rsidR="00DB0F35" w:rsidRDefault="00DB0F35" w:rsidP="0078326F">
      <w:pPr>
        <w:tabs>
          <w:tab w:val="left" w:pos="3576"/>
        </w:tabs>
        <w:rPr>
          <w:rFonts w:ascii="Arial" w:hAnsi="Arial" w:cs="Arial"/>
        </w:rPr>
      </w:pPr>
    </w:p>
    <w:p w14:paraId="3111637C" w14:textId="77777777" w:rsidR="00DB0F35" w:rsidRDefault="00DB0F35" w:rsidP="0078326F">
      <w:pPr>
        <w:tabs>
          <w:tab w:val="left" w:pos="3576"/>
        </w:tabs>
        <w:rPr>
          <w:rFonts w:ascii="Arial" w:hAnsi="Arial" w:cs="Arial"/>
        </w:rPr>
      </w:pPr>
    </w:p>
    <w:p w14:paraId="556FD7E4" w14:textId="77777777" w:rsidR="00DB0F35" w:rsidRDefault="00DB0F35" w:rsidP="0078326F">
      <w:pPr>
        <w:tabs>
          <w:tab w:val="left" w:pos="3576"/>
        </w:tabs>
        <w:rPr>
          <w:rFonts w:ascii="Arial" w:hAnsi="Arial" w:cs="Arial"/>
        </w:rPr>
      </w:pPr>
    </w:p>
    <w:p w14:paraId="08298B99" w14:textId="6FB1ECDC" w:rsidR="00DB0F35" w:rsidRDefault="00DB0F35" w:rsidP="0078326F">
      <w:pPr>
        <w:tabs>
          <w:tab w:val="left" w:pos="3576"/>
        </w:tabs>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17D8AB6F" wp14:editId="0033D2C0">
            <wp:extent cx="2734057" cy="4286848"/>
            <wp:effectExtent l="0" t="0" r="9525" b="0"/>
            <wp:docPr id="12368912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91235" name="Picture 1236891235"/>
                    <pic:cNvPicPr/>
                  </pic:nvPicPr>
                  <pic:blipFill>
                    <a:blip r:embed="rId24">
                      <a:extLst>
                        <a:ext uri="{28A0092B-C50C-407E-A947-70E740481C1C}">
                          <a14:useLocalDpi xmlns:a14="http://schemas.microsoft.com/office/drawing/2010/main" val="0"/>
                        </a:ext>
                      </a:extLst>
                    </a:blip>
                    <a:stretch>
                      <a:fillRect/>
                    </a:stretch>
                  </pic:blipFill>
                  <pic:spPr>
                    <a:xfrm>
                      <a:off x="0" y="0"/>
                      <a:ext cx="2734057" cy="4286848"/>
                    </a:xfrm>
                    <a:prstGeom prst="rect">
                      <a:avLst/>
                    </a:prstGeom>
                  </pic:spPr>
                </pic:pic>
              </a:graphicData>
            </a:graphic>
          </wp:inline>
        </w:drawing>
      </w:r>
    </w:p>
    <w:p w14:paraId="0A2970DE" w14:textId="77777777" w:rsidR="00DB0F35" w:rsidRDefault="00DB0F35" w:rsidP="0078326F">
      <w:pPr>
        <w:tabs>
          <w:tab w:val="left" w:pos="3576"/>
        </w:tabs>
        <w:rPr>
          <w:rFonts w:ascii="Arial" w:hAnsi="Arial" w:cs="Arial"/>
        </w:rPr>
      </w:pPr>
    </w:p>
    <w:p w14:paraId="6E80344C" w14:textId="77777777" w:rsidR="00DB0F35" w:rsidRDefault="00DB0F35" w:rsidP="0078326F">
      <w:pPr>
        <w:tabs>
          <w:tab w:val="left" w:pos="3576"/>
        </w:tabs>
        <w:rPr>
          <w:rFonts w:ascii="Arial" w:hAnsi="Arial" w:cs="Arial"/>
        </w:rPr>
      </w:pPr>
    </w:p>
    <w:p w14:paraId="43A1EC85" w14:textId="77777777" w:rsidR="00DB0F35" w:rsidRDefault="00DB0F35" w:rsidP="0078326F">
      <w:pPr>
        <w:tabs>
          <w:tab w:val="left" w:pos="3576"/>
        </w:tabs>
        <w:rPr>
          <w:rFonts w:ascii="Arial" w:hAnsi="Arial" w:cs="Arial"/>
        </w:rPr>
      </w:pPr>
    </w:p>
    <w:p w14:paraId="0E76D3C8" w14:textId="77777777" w:rsidR="00DB0F35" w:rsidRDefault="00DB0F35" w:rsidP="0078326F">
      <w:pPr>
        <w:tabs>
          <w:tab w:val="left" w:pos="3576"/>
        </w:tabs>
        <w:rPr>
          <w:rFonts w:ascii="Arial" w:hAnsi="Arial" w:cs="Arial"/>
        </w:rPr>
      </w:pPr>
    </w:p>
    <w:p w14:paraId="5329DA22" w14:textId="64061927" w:rsidR="00DB0F35" w:rsidRPr="00DB0F35" w:rsidRDefault="00DB0F35" w:rsidP="0078326F">
      <w:pPr>
        <w:tabs>
          <w:tab w:val="left" w:pos="3576"/>
        </w:tabs>
        <w:rPr>
          <w:rFonts w:ascii="Arial" w:hAnsi="Arial" w:cs="Arial"/>
          <w:color w:val="auto"/>
          <w:sz w:val="28"/>
          <w:szCs w:val="28"/>
        </w:rPr>
      </w:pPr>
      <w:r w:rsidRPr="00DB0F35">
        <w:rPr>
          <w:rFonts w:ascii="Arial" w:hAnsi="Arial" w:cs="Arial"/>
          <w:b/>
          <w:bCs/>
          <w:color w:val="auto"/>
          <w:sz w:val="28"/>
          <w:szCs w:val="28"/>
        </w:rPr>
        <w:t>Conclusion:</w:t>
      </w:r>
      <w:r w:rsidRPr="00DB0F35">
        <w:rPr>
          <w:rFonts w:ascii="Arial" w:hAnsi="Arial" w:cs="Arial"/>
          <w:color w:val="auto"/>
          <w:sz w:val="28"/>
          <w:szCs w:val="28"/>
        </w:rPr>
        <w:t xml:space="preserve"> Understanding the distribution of sellers by city, while excluding cities starting with 'S' and 'B', provides valuable insights into regional business activity. Leveraging this information can help </w:t>
      </w:r>
      <w:proofErr w:type="spellStart"/>
      <w:r w:rsidRPr="00DB0F35">
        <w:rPr>
          <w:rFonts w:ascii="Arial" w:hAnsi="Arial" w:cs="Arial"/>
          <w:color w:val="auto"/>
          <w:sz w:val="28"/>
          <w:szCs w:val="28"/>
        </w:rPr>
        <w:t>ShopNest</w:t>
      </w:r>
      <w:proofErr w:type="spellEnd"/>
      <w:r w:rsidRPr="00DB0F35">
        <w:rPr>
          <w:rFonts w:ascii="Arial" w:hAnsi="Arial" w:cs="Arial"/>
          <w:color w:val="auto"/>
          <w:sz w:val="28"/>
          <w:szCs w:val="28"/>
        </w:rPr>
        <w:t xml:space="preserve"> make informed decisions about regional marketing strategies, operational focus, and market expansion.</w:t>
      </w:r>
    </w:p>
    <w:p w14:paraId="7230BF06" w14:textId="77777777" w:rsidR="00DB0F35" w:rsidRDefault="00DB0F35" w:rsidP="0078326F">
      <w:pPr>
        <w:tabs>
          <w:tab w:val="left" w:pos="3576"/>
        </w:tabs>
        <w:rPr>
          <w:rFonts w:ascii="Arial" w:hAnsi="Arial" w:cs="Arial"/>
        </w:rPr>
      </w:pPr>
    </w:p>
    <w:p w14:paraId="216D7633" w14:textId="77777777" w:rsidR="00DB0F35" w:rsidRDefault="00DB0F35" w:rsidP="0078326F">
      <w:pPr>
        <w:tabs>
          <w:tab w:val="left" w:pos="3576"/>
        </w:tabs>
        <w:rPr>
          <w:rFonts w:ascii="Arial" w:hAnsi="Arial" w:cs="Arial"/>
        </w:rPr>
      </w:pPr>
    </w:p>
    <w:p w14:paraId="14D4B962" w14:textId="77777777" w:rsidR="00DB0F35" w:rsidRDefault="00DB0F35" w:rsidP="0078326F">
      <w:pPr>
        <w:tabs>
          <w:tab w:val="left" w:pos="3576"/>
        </w:tabs>
        <w:rPr>
          <w:rFonts w:ascii="Arial" w:hAnsi="Arial" w:cs="Arial"/>
        </w:rPr>
      </w:pPr>
    </w:p>
    <w:p w14:paraId="76CFE096" w14:textId="77777777" w:rsidR="00DB0F35" w:rsidRDefault="00DB0F35" w:rsidP="0078326F">
      <w:pPr>
        <w:tabs>
          <w:tab w:val="left" w:pos="3576"/>
        </w:tabs>
        <w:rPr>
          <w:rFonts w:ascii="Arial" w:hAnsi="Arial" w:cs="Arial"/>
        </w:rPr>
      </w:pPr>
    </w:p>
    <w:p w14:paraId="3987514C" w14:textId="6037F34F" w:rsidR="00DB0F35" w:rsidRPr="0082099A" w:rsidRDefault="00DB0F35" w:rsidP="00DB0F35">
      <w:pPr>
        <w:pStyle w:val="Signature"/>
        <w:ind w:left="720"/>
        <w:rPr>
          <w:rFonts w:ascii="Arial" w:hAnsi="Arial" w:cs="Arial"/>
          <w:color w:val="08674D" w:themeColor="accent4" w:themeShade="80"/>
          <w:sz w:val="28"/>
          <w:szCs w:val="28"/>
        </w:rPr>
      </w:pPr>
      <w:r>
        <w:rPr>
          <w:rFonts w:ascii="Arial" w:hAnsi="Arial" w:cs="Arial"/>
          <w:noProof/>
          <w:color w:val="10CF9B" w:themeColor="accent4"/>
          <w:sz w:val="28"/>
          <w:szCs w:val="28"/>
        </w:rPr>
        <mc:AlternateContent>
          <mc:Choice Requires="wps">
            <w:drawing>
              <wp:anchor distT="0" distB="0" distL="114300" distR="114300" simplePos="0" relativeHeight="251675648" behindDoc="0" locked="0" layoutInCell="1" allowOverlap="1" wp14:anchorId="174695D9" wp14:editId="09EF5304">
                <wp:simplePos x="0" y="0"/>
                <wp:positionH relativeFrom="leftMargin">
                  <wp:posOffset>391369</wp:posOffset>
                </wp:positionH>
                <wp:positionV relativeFrom="paragraph">
                  <wp:posOffset>64135</wp:posOffset>
                </wp:positionV>
                <wp:extent cx="254643" cy="131421"/>
                <wp:effectExtent l="0" t="19050" r="31115" b="40640"/>
                <wp:wrapNone/>
                <wp:docPr id="29965046" name="Arrow: Striped Right 10"/>
                <wp:cNvGraphicFramePr/>
                <a:graphic xmlns:a="http://schemas.openxmlformats.org/drawingml/2006/main">
                  <a:graphicData uri="http://schemas.microsoft.com/office/word/2010/wordprocessingShape">
                    <wps:wsp>
                      <wps:cNvSpPr/>
                      <wps:spPr>
                        <a:xfrm>
                          <a:off x="0" y="0"/>
                          <a:ext cx="254643" cy="131421"/>
                        </a:xfrm>
                        <a:prstGeom prst="stripedRightArrow">
                          <a:avLst/>
                        </a:prstGeom>
                        <a:solidFill>
                          <a:srgbClr val="17406D"/>
                        </a:solidFill>
                        <a:ln w="12700" cap="flat" cmpd="sng" algn="ctr">
                          <a:solidFill>
                            <a:srgbClr val="17406D">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B0611" id="Arrow: Striped Right 10" o:spid="_x0000_s1026" type="#_x0000_t93" style="position:absolute;margin-left:30.8pt;margin-top:5.05pt;width:20.05pt;height:10.3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" adj="16026" fillcolor="#17406d" strokecolor="#04152a" strokeweight="1pt">
                <w10:wrap anchorx="margin"/>
              </v:shape>
            </w:pict>
          </mc:Fallback>
        </mc:AlternateContent>
      </w:r>
      <w:r>
        <w:rPr>
          <w:rFonts w:ascii="Arial" w:hAnsi="Arial" w:cs="Arial"/>
          <w:color w:val="08674D" w:themeColor="accent4" w:themeShade="80"/>
          <w:sz w:val="28"/>
          <w:szCs w:val="28"/>
        </w:rPr>
        <w:t>Question</w:t>
      </w:r>
      <w:r w:rsidRPr="003D558A">
        <w:rPr>
          <w:rFonts w:ascii="Arial" w:hAnsi="Arial" w:cs="Arial"/>
          <w:color w:val="08674D" w:themeColor="accent4" w:themeShade="80"/>
          <w:sz w:val="28"/>
          <w:szCs w:val="28"/>
        </w:rPr>
        <w:t xml:space="preserve"> </w:t>
      </w:r>
      <w:r>
        <w:rPr>
          <w:rFonts w:ascii="Arial" w:hAnsi="Arial" w:cs="Arial"/>
          <w:color w:val="08674D" w:themeColor="accent4" w:themeShade="80"/>
          <w:sz w:val="28"/>
          <w:szCs w:val="28"/>
        </w:rPr>
        <w:t>8</w:t>
      </w:r>
      <w:r w:rsidRPr="003D558A">
        <w:rPr>
          <w:rFonts w:ascii="Arial" w:hAnsi="Arial" w:cs="Arial"/>
          <w:color w:val="08674D" w:themeColor="accent4" w:themeShade="80"/>
          <w:sz w:val="28"/>
          <w:szCs w:val="28"/>
        </w:rPr>
        <w:t>:</w:t>
      </w:r>
      <w:r>
        <w:rPr>
          <w:rFonts w:ascii="Arial" w:hAnsi="Arial" w:cs="Arial"/>
          <w:color w:val="08674D" w:themeColor="accent4" w:themeShade="80"/>
          <w:sz w:val="28"/>
          <w:szCs w:val="28"/>
        </w:rPr>
        <w:t xml:space="preserve"> </w:t>
      </w:r>
      <w:r w:rsidRPr="00DB0F35">
        <w:rPr>
          <w:rFonts w:ascii="Arial" w:hAnsi="Arial" w:cs="Arial"/>
          <w:color w:val="08674D" w:themeColor="accent4" w:themeShade="80"/>
          <w:sz w:val="28"/>
          <w:szCs w:val="28"/>
        </w:rPr>
        <w:t>Create a dynamic visual that compares the number of delayed orders to the number of orders received earlier for each month. Utilize the drill through the cross-report feature to provide a detailed analysis of late and on-time deliveries.</w:t>
      </w:r>
    </w:p>
    <w:p w14:paraId="19B59355" w14:textId="77777777" w:rsidR="00DB0F35" w:rsidRDefault="00DB0F35" w:rsidP="0078326F">
      <w:pPr>
        <w:tabs>
          <w:tab w:val="left" w:pos="3576"/>
        </w:tabs>
        <w:rPr>
          <w:rFonts w:ascii="Arial" w:hAnsi="Arial" w:cs="Arial"/>
        </w:rPr>
      </w:pPr>
    </w:p>
    <w:p w14:paraId="0351F475" w14:textId="79091BB6" w:rsidR="00DB0F35" w:rsidRDefault="00DB0F35" w:rsidP="00DB0F35">
      <w:pPr>
        <w:pStyle w:val="Signature"/>
        <w:rPr>
          <w:rFonts w:ascii="Arial" w:hAnsi="Arial" w:cs="Arial"/>
          <w:color w:val="000000" w:themeColor="text1"/>
          <w:sz w:val="28"/>
          <w:szCs w:val="28"/>
        </w:rPr>
      </w:pPr>
      <w:r>
        <w:rPr>
          <w:rFonts w:ascii="Arial" w:hAnsi="Arial" w:cs="Arial"/>
        </w:rPr>
        <w:t xml:space="preserve">         </w:t>
      </w:r>
      <w:r w:rsidRPr="00DB0F35">
        <w:rPr>
          <w:rFonts w:ascii="Arial" w:hAnsi="Arial" w:cs="Arial"/>
          <w:color w:val="auto"/>
        </w:rPr>
        <w:t>Solution: I</w:t>
      </w:r>
      <w:r w:rsidRPr="00DB0F35">
        <w:rPr>
          <w:rFonts w:ascii="Arial" w:hAnsi="Arial" w:cs="Arial"/>
          <w:b w:val="0"/>
          <w:bCs w:val="0"/>
          <w:color w:val="auto"/>
          <w:sz w:val="28"/>
          <w:szCs w:val="28"/>
        </w:rPr>
        <w:t xml:space="preserve"> </w:t>
      </w:r>
      <w:r w:rsidRPr="00003929">
        <w:rPr>
          <w:rFonts w:ascii="Arial" w:hAnsi="Arial" w:cs="Arial"/>
          <w:b w:val="0"/>
          <w:bCs w:val="0"/>
          <w:color w:val="auto"/>
          <w:sz w:val="28"/>
          <w:szCs w:val="28"/>
        </w:rPr>
        <w:t xml:space="preserve">have created a new measure Month Column in the orders dataset based on the </w:t>
      </w:r>
      <w:proofErr w:type="spellStart"/>
      <w:r w:rsidRPr="00003929">
        <w:rPr>
          <w:rFonts w:ascii="Arial" w:hAnsi="Arial" w:cs="Arial"/>
          <w:b w:val="0"/>
          <w:bCs w:val="0"/>
          <w:color w:val="auto"/>
          <w:sz w:val="28"/>
          <w:szCs w:val="28"/>
        </w:rPr>
        <w:t>purchased_order_timestamp</w:t>
      </w:r>
      <w:proofErr w:type="spellEnd"/>
      <w:r w:rsidR="0096604F">
        <w:rPr>
          <w:rFonts w:ascii="Arial" w:hAnsi="Arial" w:cs="Arial"/>
          <w:color w:val="000000" w:themeColor="text1"/>
          <w:sz w:val="28"/>
          <w:szCs w:val="28"/>
        </w:rPr>
        <w:t xml:space="preserve"> </w:t>
      </w:r>
      <w:r w:rsidR="0096604F" w:rsidRPr="0096604F">
        <w:rPr>
          <w:rFonts w:ascii="Arial" w:hAnsi="Arial" w:cs="Arial"/>
          <w:b w:val="0"/>
          <w:bCs w:val="0"/>
          <w:color w:val="000000" w:themeColor="text1"/>
          <w:sz w:val="28"/>
          <w:szCs w:val="28"/>
        </w:rPr>
        <w:t>also I created</w:t>
      </w:r>
      <w:r w:rsidR="0096604F" w:rsidRPr="0096604F">
        <w:rPr>
          <w:b w:val="0"/>
          <w:bCs w:val="0"/>
          <w:color w:val="595959" w:themeColor="text1" w:themeTint="A6"/>
        </w:rPr>
        <w:t xml:space="preserve"> </w:t>
      </w:r>
      <w:r w:rsidR="0096604F" w:rsidRPr="0096604F">
        <w:rPr>
          <w:rFonts w:ascii="Arial" w:hAnsi="Arial" w:cs="Arial"/>
          <w:b w:val="0"/>
          <w:bCs w:val="0"/>
          <w:color w:val="000000" w:themeColor="text1"/>
          <w:sz w:val="28"/>
          <w:szCs w:val="28"/>
        </w:rPr>
        <w:t xml:space="preserve"> </w:t>
      </w:r>
      <w:r w:rsidR="0096604F">
        <w:rPr>
          <w:rFonts w:ascii="Arial" w:hAnsi="Arial" w:cs="Arial"/>
          <w:b w:val="0"/>
          <w:bCs w:val="0"/>
          <w:color w:val="000000" w:themeColor="text1"/>
          <w:sz w:val="28"/>
          <w:szCs w:val="28"/>
        </w:rPr>
        <w:t xml:space="preserve"> </w:t>
      </w:r>
      <w:r w:rsidR="0096604F" w:rsidRPr="0096604F">
        <w:rPr>
          <w:rFonts w:ascii="Arial" w:hAnsi="Arial" w:cs="Arial"/>
          <w:b w:val="0"/>
          <w:bCs w:val="0"/>
          <w:color w:val="000000" w:themeColor="text1"/>
          <w:sz w:val="28"/>
          <w:szCs w:val="28"/>
        </w:rPr>
        <w:t>measures to calculate the number of delayed orders and on-time orders</w:t>
      </w:r>
      <w:r w:rsidR="0096604F">
        <w:rPr>
          <w:rFonts w:ascii="Arial" w:hAnsi="Arial" w:cs="Arial"/>
          <w:b w:val="0"/>
          <w:bCs w:val="0"/>
          <w:color w:val="000000" w:themeColor="text1"/>
          <w:sz w:val="28"/>
          <w:szCs w:val="28"/>
        </w:rPr>
        <w:t>.</w:t>
      </w:r>
    </w:p>
    <w:p w14:paraId="250F6439" w14:textId="7A1BEDFD" w:rsidR="00DB0F35" w:rsidRDefault="00DB0F35" w:rsidP="0078326F">
      <w:pPr>
        <w:tabs>
          <w:tab w:val="left" w:pos="3576"/>
        </w:tabs>
        <w:rPr>
          <w:rFonts w:ascii="Arial" w:hAnsi="Arial" w:cs="Arial"/>
        </w:rPr>
      </w:pPr>
    </w:p>
    <w:p w14:paraId="2D5E6A6D" w14:textId="77777777" w:rsidR="00DB0F35" w:rsidRDefault="00DB0F35" w:rsidP="0078326F">
      <w:pPr>
        <w:tabs>
          <w:tab w:val="left" w:pos="3576"/>
        </w:tabs>
        <w:rPr>
          <w:rFonts w:ascii="Arial" w:hAnsi="Arial" w:cs="Arial"/>
        </w:rPr>
      </w:pPr>
    </w:p>
    <w:p w14:paraId="2FFE6AED" w14:textId="74DF4E24" w:rsidR="00DB0F35" w:rsidRPr="0096604F" w:rsidRDefault="0096604F" w:rsidP="0078326F">
      <w:pPr>
        <w:tabs>
          <w:tab w:val="left" w:pos="3576"/>
        </w:tabs>
        <w:rPr>
          <w:rFonts w:ascii="Arial" w:hAnsi="Arial" w:cs="Arial"/>
          <w:color w:val="auto"/>
          <w:sz w:val="28"/>
          <w:szCs w:val="28"/>
        </w:rPr>
      </w:pPr>
      <w:r w:rsidRPr="0096604F">
        <w:rPr>
          <w:rFonts w:ascii="Arial" w:hAnsi="Arial" w:cs="Arial"/>
          <w:color w:val="auto"/>
          <w:sz w:val="28"/>
          <w:szCs w:val="28"/>
        </w:rPr>
        <w:t>This analysis compares the number of delayed orders to on-time orders on a monthly basis, providing insights into delivery performance. Drill-through functionality offers a detailed look at individual order metrics for further investigation</w:t>
      </w:r>
    </w:p>
    <w:p w14:paraId="3FDF0B07" w14:textId="4A49BAEA" w:rsidR="00DB0F35" w:rsidRDefault="0096604F" w:rsidP="0078326F">
      <w:pPr>
        <w:tabs>
          <w:tab w:val="left" w:pos="3576"/>
        </w:tabs>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09946CD1" wp14:editId="58AD2872">
            <wp:extent cx="6782747" cy="2753109"/>
            <wp:effectExtent l="0" t="0" r="0" b="9525"/>
            <wp:docPr id="6477088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08840" name="Picture 647708840"/>
                    <pic:cNvPicPr/>
                  </pic:nvPicPr>
                  <pic:blipFill>
                    <a:blip r:embed="rId25">
                      <a:extLst>
                        <a:ext uri="{28A0092B-C50C-407E-A947-70E740481C1C}">
                          <a14:useLocalDpi xmlns:a14="http://schemas.microsoft.com/office/drawing/2010/main" val="0"/>
                        </a:ext>
                      </a:extLst>
                    </a:blip>
                    <a:stretch>
                      <a:fillRect/>
                    </a:stretch>
                  </pic:blipFill>
                  <pic:spPr>
                    <a:xfrm>
                      <a:off x="0" y="0"/>
                      <a:ext cx="6782747" cy="2753109"/>
                    </a:xfrm>
                    <a:prstGeom prst="rect">
                      <a:avLst/>
                    </a:prstGeom>
                  </pic:spPr>
                </pic:pic>
              </a:graphicData>
            </a:graphic>
          </wp:inline>
        </w:drawing>
      </w:r>
    </w:p>
    <w:p w14:paraId="6209D70D" w14:textId="77777777" w:rsidR="0096604F" w:rsidRDefault="0096604F" w:rsidP="0078326F">
      <w:pPr>
        <w:tabs>
          <w:tab w:val="left" w:pos="3576"/>
        </w:tabs>
        <w:rPr>
          <w:rFonts w:ascii="Arial" w:hAnsi="Arial" w:cs="Arial"/>
        </w:rPr>
      </w:pPr>
    </w:p>
    <w:p w14:paraId="4D47170C" w14:textId="77777777" w:rsidR="0096604F" w:rsidRDefault="0096604F" w:rsidP="0078326F">
      <w:pPr>
        <w:tabs>
          <w:tab w:val="left" w:pos="3576"/>
        </w:tabs>
        <w:rPr>
          <w:rFonts w:ascii="Arial" w:hAnsi="Arial" w:cs="Arial"/>
        </w:rPr>
      </w:pPr>
    </w:p>
    <w:p w14:paraId="6D0D9C40" w14:textId="77777777" w:rsidR="0096604F" w:rsidRDefault="0096604F" w:rsidP="0078326F">
      <w:pPr>
        <w:tabs>
          <w:tab w:val="left" w:pos="3576"/>
        </w:tabs>
        <w:rPr>
          <w:rFonts w:ascii="Arial" w:hAnsi="Arial" w:cs="Arial"/>
        </w:rPr>
      </w:pPr>
    </w:p>
    <w:p w14:paraId="59C42B7A" w14:textId="77777777" w:rsidR="0096604F" w:rsidRDefault="0096604F" w:rsidP="0078326F">
      <w:pPr>
        <w:tabs>
          <w:tab w:val="left" w:pos="3576"/>
        </w:tabs>
        <w:rPr>
          <w:rFonts w:ascii="Arial" w:hAnsi="Arial" w:cs="Arial"/>
        </w:rPr>
      </w:pPr>
    </w:p>
    <w:p w14:paraId="7994A3A8" w14:textId="77777777" w:rsidR="0096604F" w:rsidRDefault="0096604F" w:rsidP="0078326F">
      <w:pPr>
        <w:tabs>
          <w:tab w:val="left" w:pos="3576"/>
        </w:tabs>
        <w:rPr>
          <w:rFonts w:ascii="Arial" w:hAnsi="Arial" w:cs="Arial"/>
        </w:rPr>
      </w:pPr>
    </w:p>
    <w:p w14:paraId="70629257" w14:textId="6A72CB05" w:rsidR="0096604F" w:rsidRPr="0096604F" w:rsidRDefault="0096604F" w:rsidP="0078326F">
      <w:pPr>
        <w:tabs>
          <w:tab w:val="left" w:pos="3576"/>
        </w:tabs>
        <w:rPr>
          <w:rFonts w:ascii="Arial" w:hAnsi="Arial" w:cs="Arial"/>
          <w:color w:val="auto"/>
          <w:sz w:val="28"/>
          <w:szCs w:val="28"/>
        </w:rPr>
      </w:pPr>
      <w:r w:rsidRPr="0096604F">
        <w:rPr>
          <w:rFonts w:ascii="Arial" w:hAnsi="Arial" w:cs="Arial"/>
          <w:color w:val="auto"/>
          <w:sz w:val="28"/>
          <w:szCs w:val="28"/>
        </w:rPr>
        <w:t xml:space="preserve">The chart gives the </w:t>
      </w:r>
      <w:r w:rsidRPr="0096604F">
        <w:rPr>
          <w:rFonts w:ascii="Arial" w:hAnsi="Arial" w:cs="Arial"/>
          <w:color w:val="auto"/>
          <w:sz w:val="28"/>
          <w:szCs w:val="28"/>
        </w:rPr>
        <w:t>dynamic visual that compares the number of delayed orders to the number of orders received earlier for each month.</w:t>
      </w:r>
    </w:p>
    <w:p w14:paraId="3E5D099B" w14:textId="77777777" w:rsidR="0096604F" w:rsidRDefault="0096604F" w:rsidP="0078326F">
      <w:pPr>
        <w:tabs>
          <w:tab w:val="left" w:pos="3576"/>
        </w:tabs>
        <w:rPr>
          <w:rFonts w:ascii="Arial" w:hAnsi="Arial" w:cs="Arial"/>
        </w:rPr>
      </w:pPr>
    </w:p>
    <w:p w14:paraId="1154B9AE" w14:textId="7CC9CB27" w:rsidR="0096604F" w:rsidRPr="0096604F" w:rsidRDefault="0096604F" w:rsidP="0078326F">
      <w:pPr>
        <w:tabs>
          <w:tab w:val="left" w:pos="3576"/>
        </w:tabs>
        <w:rPr>
          <w:rFonts w:ascii="Arial" w:hAnsi="Arial" w:cs="Arial"/>
          <w:color w:val="auto"/>
          <w:sz w:val="28"/>
          <w:szCs w:val="28"/>
        </w:rPr>
      </w:pPr>
      <w:r w:rsidRPr="0096604F">
        <w:rPr>
          <w:rFonts w:ascii="Arial" w:hAnsi="Arial" w:cs="Arial"/>
          <w:b/>
          <w:bCs/>
          <w:color w:val="auto"/>
          <w:sz w:val="28"/>
          <w:szCs w:val="28"/>
        </w:rPr>
        <w:t>Strategic Improvements:</w:t>
      </w:r>
      <w:r w:rsidRPr="0096604F">
        <w:rPr>
          <w:rFonts w:ascii="Arial" w:hAnsi="Arial" w:cs="Arial"/>
          <w:color w:val="auto"/>
          <w:sz w:val="28"/>
          <w:szCs w:val="28"/>
        </w:rPr>
        <w:t xml:space="preserve"> Focus on months with higher delays to investigate potential causes, such as operational bottlenecks or supply chain issues. Implement strategies to improve delivery performance during these peak periods.</w:t>
      </w:r>
    </w:p>
    <w:p w14:paraId="2D449618" w14:textId="77777777" w:rsidR="0096604F" w:rsidRDefault="0096604F" w:rsidP="0078326F">
      <w:pPr>
        <w:tabs>
          <w:tab w:val="left" w:pos="3576"/>
        </w:tabs>
        <w:rPr>
          <w:rFonts w:ascii="Arial" w:hAnsi="Arial" w:cs="Arial"/>
        </w:rPr>
      </w:pPr>
    </w:p>
    <w:p w14:paraId="04D59A6D" w14:textId="77777777" w:rsidR="00DB0F35" w:rsidRDefault="00DB0F35" w:rsidP="0078326F">
      <w:pPr>
        <w:tabs>
          <w:tab w:val="left" w:pos="3576"/>
        </w:tabs>
        <w:rPr>
          <w:rFonts w:ascii="Arial" w:hAnsi="Arial" w:cs="Arial"/>
        </w:rPr>
      </w:pPr>
    </w:p>
    <w:p w14:paraId="218B3F43" w14:textId="3D1D0660" w:rsidR="0078326F" w:rsidRPr="0096604F" w:rsidRDefault="0078326F" w:rsidP="0078326F">
      <w:pPr>
        <w:tabs>
          <w:tab w:val="left" w:pos="3576"/>
        </w:tabs>
        <w:jc w:val="center"/>
        <w:rPr>
          <w:rFonts w:ascii="Arial" w:hAnsi="Arial" w:cs="Arial"/>
          <w:b/>
          <w:bCs/>
          <w:color w:val="000000" w:themeColor="text1"/>
          <w:sz w:val="28"/>
          <w:szCs w:val="28"/>
        </w:rPr>
      </w:pPr>
      <w:r w:rsidRPr="0096604F">
        <w:rPr>
          <w:rFonts w:ascii="Arial" w:hAnsi="Arial" w:cs="Arial"/>
          <w:b/>
          <w:bCs/>
          <w:color w:val="000000" w:themeColor="text1"/>
          <w:sz w:val="28"/>
          <w:szCs w:val="28"/>
        </w:rPr>
        <w:t xml:space="preserve">Above are the analysis done based on </w:t>
      </w:r>
      <w:r w:rsidR="00F16487" w:rsidRPr="0096604F">
        <w:rPr>
          <w:rFonts w:ascii="Arial" w:hAnsi="Arial" w:cs="Arial"/>
          <w:b/>
          <w:bCs/>
          <w:color w:val="000000" w:themeColor="text1"/>
          <w:sz w:val="28"/>
          <w:szCs w:val="28"/>
        </w:rPr>
        <w:t>Power</w:t>
      </w:r>
      <w:r w:rsidR="0096604F" w:rsidRPr="0096604F">
        <w:rPr>
          <w:rFonts w:ascii="Arial" w:hAnsi="Arial" w:cs="Arial"/>
          <w:b/>
          <w:bCs/>
          <w:color w:val="000000" w:themeColor="text1"/>
          <w:sz w:val="28"/>
          <w:szCs w:val="28"/>
        </w:rPr>
        <w:t xml:space="preserve"> </w:t>
      </w:r>
      <w:r w:rsidR="00F16487" w:rsidRPr="0096604F">
        <w:rPr>
          <w:rFonts w:ascii="Arial" w:hAnsi="Arial" w:cs="Arial"/>
          <w:b/>
          <w:bCs/>
          <w:color w:val="000000" w:themeColor="text1"/>
          <w:sz w:val="28"/>
          <w:szCs w:val="28"/>
        </w:rPr>
        <w:t>Bi Dashboard</w:t>
      </w:r>
      <w:r w:rsidRPr="0096604F">
        <w:rPr>
          <w:rFonts w:ascii="Arial" w:hAnsi="Arial" w:cs="Arial"/>
          <w:b/>
          <w:bCs/>
          <w:color w:val="000000" w:themeColor="text1"/>
          <w:sz w:val="28"/>
          <w:szCs w:val="28"/>
        </w:rPr>
        <w:t xml:space="preserve"> and the hypothesis derived from it.</w:t>
      </w:r>
    </w:p>
    <w:p w14:paraId="738B57D8" w14:textId="77777777" w:rsidR="003B678B" w:rsidRDefault="003B678B" w:rsidP="0078326F">
      <w:pPr>
        <w:tabs>
          <w:tab w:val="left" w:pos="3576"/>
        </w:tabs>
        <w:jc w:val="center"/>
        <w:rPr>
          <w:rFonts w:ascii="Arial" w:hAnsi="Arial" w:cs="Arial"/>
          <w:color w:val="000000" w:themeColor="text1"/>
        </w:rPr>
      </w:pPr>
    </w:p>
    <w:p w14:paraId="354103CA" w14:textId="77777777" w:rsidR="003B678B" w:rsidRPr="000E5A1F" w:rsidRDefault="003B678B" w:rsidP="0078326F">
      <w:pPr>
        <w:tabs>
          <w:tab w:val="left" w:pos="3576"/>
        </w:tabs>
        <w:jc w:val="center"/>
        <w:rPr>
          <w:rFonts w:ascii="Arial" w:hAnsi="Arial" w:cs="Arial"/>
          <w:color w:val="388600"/>
        </w:rPr>
      </w:pPr>
    </w:p>
    <w:p w14:paraId="3B289C5E" w14:textId="31967FFE" w:rsidR="0078326F" w:rsidRPr="0096604F" w:rsidRDefault="0078326F" w:rsidP="0078326F">
      <w:pPr>
        <w:tabs>
          <w:tab w:val="left" w:pos="3576"/>
        </w:tabs>
        <w:jc w:val="center"/>
        <w:rPr>
          <w:rFonts w:ascii="Arial" w:hAnsi="Arial" w:cs="Arial"/>
          <w:b/>
          <w:bCs/>
          <w:color w:val="60A500"/>
          <w:sz w:val="40"/>
          <w:szCs w:val="40"/>
        </w:rPr>
      </w:pPr>
      <w:r w:rsidRPr="0096604F">
        <w:rPr>
          <w:rFonts w:ascii="Arial" w:hAnsi="Arial" w:cs="Arial"/>
          <w:b/>
          <w:bCs/>
          <w:color w:val="60A500"/>
          <w:sz w:val="40"/>
          <w:szCs w:val="40"/>
        </w:rPr>
        <w:t>T</w:t>
      </w:r>
      <w:r w:rsidR="00A50C1A" w:rsidRPr="0096604F">
        <w:rPr>
          <w:rFonts w:ascii="Arial" w:hAnsi="Arial" w:cs="Arial"/>
          <w:b/>
          <w:bCs/>
          <w:color w:val="60A500"/>
          <w:sz w:val="40"/>
          <w:szCs w:val="40"/>
        </w:rPr>
        <w:t>hank you.</w:t>
      </w:r>
    </w:p>
    <w:sectPr w:rsidR="0078326F" w:rsidRPr="0096604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88B31" w14:textId="77777777" w:rsidR="00C51D6B" w:rsidRDefault="00C51D6B" w:rsidP="00A66B18">
      <w:r>
        <w:separator/>
      </w:r>
    </w:p>
  </w:endnote>
  <w:endnote w:type="continuationSeparator" w:id="0">
    <w:p w14:paraId="0E154699" w14:textId="77777777" w:rsidR="00C51D6B" w:rsidRDefault="00C51D6B" w:rsidP="00A6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E70D3" w14:textId="77777777" w:rsidR="00C51D6B" w:rsidRDefault="00C51D6B" w:rsidP="00A66B18">
      <w:r>
        <w:separator/>
      </w:r>
    </w:p>
  </w:footnote>
  <w:footnote w:type="continuationSeparator" w:id="0">
    <w:p w14:paraId="6DD2026D" w14:textId="77777777" w:rsidR="00C51D6B" w:rsidRDefault="00C51D6B" w:rsidP="00A66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A6899"/>
    <w:multiLevelType w:val="hybridMultilevel"/>
    <w:tmpl w:val="164477DC"/>
    <w:lvl w:ilvl="0" w:tplc="B14AD190">
      <w:numFmt w:val="bullet"/>
      <w:lvlText w:val=""/>
      <w:lvlJc w:val="left"/>
      <w:pPr>
        <w:ind w:left="720" w:hanging="360"/>
      </w:pPr>
      <w:rPr>
        <w:rFonts w:ascii="Symbol" w:eastAsiaTheme="minorHAnsi" w:hAnsi="Symbol" w:cs="Aria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20521"/>
    <w:multiLevelType w:val="multilevel"/>
    <w:tmpl w:val="DBF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54DCD"/>
    <w:multiLevelType w:val="multilevel"/>
    <w:tmpl w:val="CB6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415A"/>
    <w:multiLevelType w:val="hybridMultilevel"/>
    <w:tmpl w:val="1812DCC6"/>
    <w:lvl w:ilvl="0" w:tplc="89E0FE66">
      <w:start w:val="9"/>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DCC5F91"/>
    <w:multiLevelType w:val="hybridMultilevel"/>
    <w:tmpl w:val="CA0EFA34"/>
    <w:lvl w:ilvl="0" w:tplc="2E9C644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02AD5"/>
    <w:multiLevelType w:val="hybridMultilevel"/>
    <w:tmpl w:val="BFB2AB46"/>
    <w:lvl w:ilvl="0" w:tplc="B11E6AB2">
      <w:numFmt w:val="bullet"/>
      <w:lvlText w:val="-"/>
      <w:lvlJc w:val="left"/>
      <w:pPr>
        <w:ind w:left="1800" w:hanging="360"/>
      </w:pPr>
      <w:rPr>
        <w:rFonts w:ascii="Franklin Gothic Book" w:eastAsiaTheme="minorHAnsi" w:hAnsi="Franklin Gothic Book" w:cstheme="minorBidi" w:hint="default"/>
        <w:color w:val="17406D" w:themeColor="accen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B870FF"/>
    <w:multiLevelType w:val="multilevel"/>
    <w:tmpl w:val="6C7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22284"/>
    <w:multiLevelType w:val="hybridMultilevel"/>
    <w:tmpl w:val="66204D00"/>
    <w:lvl w:ilvl="0" w:tplc="AB6E1D68">
      <w:start w:val="9"/>
      <w:numFmt w:val="bullet"/>
      <w:lvlText w:val=""/>
      <w:lvlJc w:val="left"/>
      <w:pPr>
        <w:ind w:left="2520" w:hanging="360"/>
      </w:pPr>
      <w:rPr>
        <w:rFonts w:ascii="Symbol" w:eastAsiaTheme="minorHAnsi" w:hAnsi="Symbol"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624E0CF4"/>
    <w:multiLevelType w:val="hybridMultilevel"/>
    <w:tmpl w:val="A080EAB0"/>
    <w:lvl w:ilvl="0" w:tplc="B11E6AB2">
      <w:numFmt w:val="bullet"/>
      <w:lvlText w:val="-"/>
      <w:lvlJc w:val="left"/>
      <w:pPr>
        <w:ind w:left="1080" w:hanging="360"/>
      </w:pPr>
      <w:rPr>
        <w:rFonts w:ascii="Franklin Gothic Book" w:eastAsiaTheme="minorHAnsi" w:hAnsi="Franklin Gothic Book" w:cstheme="minorBidi" w:hint="default"/>
        <w:color w:val="17406D" w:themeColor="accen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2A6857"/>
    <w:multiLevelType w:val="multilevel"/>
    <w:tmpl w:val="3A3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C6F9F"/>
    <w:multiLevelType w:val="multilevel"/>
    <w:tmpl w:val="E2CA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B59C6"/>
    <w:multiLevelType w:val="multilevel"/>
    <w:tmpl w:val="7594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648398">
    <w:abstractNumId w:val="8"/>
  </w:num>
  <w:num w:numId="2" w16cid:durableId="1785613141">
    <w:abstractNumId w:val="5"/>
  </w:num>
  <w:num w:numId="3" w16cid:durableId="209614764">
    <w:abstractNumId w:val="3"/>
  </w:num>
  <w:num w:numId="4" w16cid:durableId="1470396706">
    <w:abstractNumId w:val="7"/>
  </w:num>
  <w:num w:numId="5" w16cid:durableId="34814684">
    <w:abstractNumId w:val="0"/>
  </w:num>
  <w:num w:numId="6" w16cid:durableId="1268738248">
    <w:abstractNumId w:val="4"/>
  </w:num>
  <w:num w:numId="7" w16cid:durableId="1170021622">
    <w:abstractNumId w:val="1"/>
  </w:num>
  <w:num w:numId="8" w16cid:durableId="1938711573">
    <w:abstractNumId w:val="9"/>
  </w:num>
  <w:num w:numId="9" w16cid:durableId="1613826080">
    <w:abstractNumId w:val="10"/>
  </w:num>
  <w:num w:numId="10" w16cid:durableId="762261025">
    <w:abstractNumId w:val="6"/>
  </w:num>
  <w:num w:numId="11" w16cid:durableId="1795713703">
    <w:abstractNumId w:val="11"/>
  </w:num>
  <w:num w:numId="12" w16cid:durableId="1397508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53"/>
    <w:rsid w:val="00001E5F"/>
    <w:rsid w:val="00003929"/>
    <w:rsid w:val="00062B11"/>
    <w:rsid w:val="00083BAA"/>
    <w:rsid w:val="000E5A1F"/>
    <w:rsid w:val="00104495"/>
    <w:rsid w:val="0010680C"/>
    <w:rsid w:val="00152B0B"/>
    <w:rsid w:val="001766D6"/>
    <w:rsid w:val="00184FB1"/>
    <w:rsid w:val="00192419"/>
    <w:rsid w:val="00192DB2"/>
    <w:rsid w:val="001C270D"/>
    <w:rsid w:val="001E0E3A"/>
    <w:rsid w:val="001E2320"/>
    <w:rsid w:val="002045D8"/>
    <w:rsid w:val="00211034"/>
    <w:rsid w:val="00214E28"/>
    <w:rsid w:val="0027216D"/>
    <w:rsid w:val="002C533D"/>
    <w:rsid w:val="002F47E7"/>
    <w:rsid w:val="00304295"/>
    <w:rsid w:val="00352B81"/>
    <w:rsid w:val="00363586"/>
    <w:rsid w:val="003806AA"/>
    <w:rsid w:val="00394757"/>
    <w:rsid w:val="00394FB4"/>
    <w:rsid w:val="003A0150"/>
    <w:rsid w:val="003B678B"/>
    <w:rsid w:val="003D558A"/>
    <w:rsid w:val="003E24DF"/>
    <w:rsid w:val="004065EE"/>
    <w:rsid w:val="0041428F"/>
    <w:rsid w:val="00462C4E"/>
    <w:rsid w:val="00486857"/>
    <w:rsid w:val="004A2B0D"/>
    <w:rsid w:val="004E4D00"/>
    <w:rsid w:val="004F6DD2"/>
    <w:rsid w:val="00562CB0"/>
    <w:rsid w:val="00575CCF"/>
    <w:rsid w:val="005C2210"/>
    <w:rsid w:val="00614A21"/>
    <w:rsid w:val="00615018"/>
    <w:rsid w:val="00616732"/>
    <w:rsid w:val="0062123A"/>
    <w:rsid w:val="00625C64"/>
    <w:rsid w:val="00646E75"/>
    <w:rsid w:val="00652677"/>
    <w:rsid w:val="00697F77"/>
    <w:rsid w:val="006B38A5"/>
    <w:rsid w:val="006E4A36"/>
    <w:rsid w:val="006F02D0"/>
    <w:rsid w:val="006F6F10"/>
    <w:rsid w:val="00716B7F"/>
    <w:rsid w:val="00716E62"/>
    <w:rsid w:val="00740CB3"/>
    <w:rsid w:val="00740E87"/>
    <w:rsid w:val="00767173"/>
    <w:rsid w:val="0078326F"/>
    <w:rsid w:val="00783E79"/>
    <w:rsid w:val="007A6D39"/>
    <w:rsid w:val="007B5AE8"/>
    <w:rsid w:val="007F3698"/>
    <w:rsid w:val="007F5192"/>
    <w:rsid w:val="00814C37"/>
    <w:rsid w:val="0082099A"/>
    <w:rsid w:val="008212B9"/>
    <w:rsid w:val="00831721"/>
    <w:rsid w:val="008409F1"/>
    <w:rsid w:val="008414D7"/>
    <w:rsid w:val="00847A3F"/>
    <w:rsid w:val="00862A06"/>
    <w:rsid w:val="00870A58"/>
    <w:rsid w:val="00945586"/>
    <w:rsid w:val="009656DB"/>
    <w:rsid w:val="0096604F"/>
    <w:rsid w:val="009820B7"/>
    <w:rsid w:val="0099206D"/>
    <w:rsid w:val="009A5FF8"/>
    <w:rsid w:val="009D1E6F"/>
    <w:rsid w:val="009D3837"/>
    <w:rsid w:val="00A26FE7"/>
    <w:rsid w:val="00A50C1A"/>
    <w:rsid w:val="00A66B18"/>
    <w:rsid w:val="00A6783B"/>
    <w:rsid w:val="00A96CF8"/>
    <w:rsid w:val="00AA089B"/>
    <w:rsid w:val="00AC6238"/>
    <w:rsid w:val="00AE1388"/>
    <w:rsid w:val="00AF3982"/>
    <w:rsid w:val="00B21A53"/>
    <w:rsid w:val="00B412C9"/>
    <w:rsid w:val="00B50294"/>
    <w:rsid w:val="00B57D6E"/>
    <w:rsid w:val="00B93312"/>
    <w:rsid w:val="00BA5E7E"/>
    <w:rsid w:val="00BC4498"/>
    <w:rsid w:val="00BE3F44"/>
    <w:rsid w:val="00C51D6B"/>
    <w:rsid w:val="00C701F7"/>
    <w:rsid w:val="00C70786"/>
    <w:rsid w:val="00CA5AF3"/>
    <w:rsid w:val="00CA6AD4"/>
    <w:rsid w:val="00CC7B07"/>
    <w:rsid w:val="00CD1A0C"/>
    <w:rsid w:val="00D10958"/>
    <w:rsid w:val="00D621BF"/>
    <w:rsid w:val="00D66593"/>
    <w:rsid w:val="00D66995"/>
    <w:rsid w:val="00D71795"/>
    <w:rsid w:val="00DB0F35"/>
    <w:rsid w:val="00DE066C"/>
    <w:rsid w:val="00DE6DA2"/>
    <w:rsid w:val="00DF2D30"/>
    <w:rsid w:val="00E2315B"/>
    <w:rsid w:val="00E36427"/>
    <w:rsid w:val="00E421E1"/>
    <w:rsid w:val="00E474FF"/>
    <w:rsid w:val="00E4786A"/>
    <w:rsid w:val="00E55D74"/>
    <w:rsid w:val="00E6540C"/>
    <w:rsid w:val="00E817C7"/>
    <w:rsid w:val="00E81E2A"/>
    <w:rsid w:val="00EA12A1"/>
    <w:rsid w:val="00EE0952"/>
    <w:rsid w:val="00F15231"/>
    <w:rsid w:val="00F16487"/>
    <w:rsid w:val="00F25BAA"/>
    <w:rsid w:val="00F468DE"/>
    <w:rsid w:val="00F83255"/>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1F59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27216D"/>
    <w:pPr>
      <w:keepNext/>
      <w:keepLines/>
      <w:spacing w:before="40"/>
      <w:outlineLvl w:val="2"/>
    </w:pPr>
    <w:rPr>
      <w:rFonts w:asciiTheme="majorHAnsi" w:eastAsiaTheme="majorEastAsia" w:hAnsiTheme="majorHAnsi" w:cstheme="majorBidi"/>
      <w:color w:val="0B1F36" w:themeColor="accent1" w:themeShade="7F"/>
      <w:szCs w:val="24"/>
    </w:rPr>
  </w:style>
  <w:style w:type="paragraph" w:styleId="Heading4">
    <w:name w:val="heading 4"/>
    <w:basedOn w:val="Normal"/>
    <w:next w:val="Normal"/>
    <w:link w:val="Heading4Char"/>
    <w:uiPriority w:val="9"/>
    <w:semiHidden/>
    <w:qFormat/>
    <w:rsid w:val="008409F1"/>
    <w:pPr>
      <w:keepNext/>
      <w:keepLines/>
      <w:spacing w:before="40"/>
      <w:outlineLvl w:val="3"/>
    </w:pPr>
    <w:rPr>
      <w:rFonts w:asciiTheme="majorHAnsi" w:eastAsiaTheme="majorEastAsia" w:hAnsiTheme="majorHAnsi" w:cstheme="majorBidi"/>
      <w:i/>
      <w:iCs/>
      <w:color w:val="112F5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table" w:styleId="TableGrid">
    <w:name w:val="Table Grid"/>
    <w:basedOn w:val="TableNormal"/>
    <w:uiPriority w:val="39"/>
    <w:rsid w:val="009D1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rsid w:val="00DE066C"/>
    <w:pPr>
      <w:contextualSpacing/>
    </w:pPr>
  </w:style>
  <w:style w:type="character" w:customStyle="1" w:styleId="Heading4Char">
    <w:name w:val="Heading 4 Char"/>
    <w:basedOn w:val="DefaultParagraphFont"/>
    <w:link w:val="Heading4"/>
    <w:uiPriority w:val="9"/>
    <w:semiHidden/>
    <w:rsid w:val="008409F1"/>
    <w:rPr>
      <w:rFonts w:asciiTheme="majorHAnsi" w:eastAsiaTheme="majorEastAsia" w:hAnsiTheme="majorHAnsi" w:cstheme="majorBidi"/>
      <w:i/>
      <w:iCs/>
      <w:color w:val="112F51" w:themeColor="accent1" w:themeShade="BF"/>
      <w:kern w:val="20"/>
      <w:szCs w:val="20"/>
    </w:rPr>
  </w:style>
  <w:style w:type="character" w:customStyle="1" w:styleId="Heading3Char">
    <w:name w:val="Heading 3 Char"/>
    <w:basedOn w:val="DefaultParagraphFont"/>
    <w:link w:val="Heading3"/>
    <w:uiPriority w:val="9"/>
    <w:semiHidden/>
    <w:rsid w:val="0027216D"/>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unhideWhenUsed/>
    <w:rsid w:val="00BC4498"/>
    <w:rPr>
      <w:color w:val="F49100" w:themeColor="hyperlink"/>
      <w:u w:val="single"/>
    </w:rPr>
  </w:style>
  <w:style w:type="character" w:styleId="UnresolvedMention">
    <w:name w:val="Unresolved Mention"/>
    <w:basedOn w:val="DefaultParagraphFont"/>
    <w:uiPriority w:val="99"/>
    <w:semiHidden/>
    <w:rsid w:val="00BC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1993">
      <w:bodyDiv w:val="1"/>
      <w:marLeft w:val="0"/>
      <w:marRight w:val="0"/>
      <w:marTop w:val="0"/>
      <w:marBottom w:val="0"/>
      <w:divBdr>
        <w:top w:val="none" w:sz="0" w:space="0" w:color="auto"/>
        <w:left w:val="none" w:sz="0" w:space="0" w:color="auto"/>
        <w:bottom w:val="none" w:sz="0" w:space="0" w:color="auto"/>
        <w:right w:val="none" w:sz="0" w:space="0" w:color="auto"/>
      </w:divBdr>
    </w:div>
    <w:div w:id="69817184">
      <w:bodyDiv w:val="1"/>
      <w:marLeft w:val="0"/>
      <w:marRight w:val="0"/>
      <w:marTop w:val="0"/>
      <w:marBottom w:val="0"/>
      <w:divBdr>
        <w:top w:val="none" w:sz="0" w:space="0" w:color="auto"/>
        <w:left w:val="none" w:sz="0" w:space="0" w:color="auto"/>
        <w:bottom w:val="none" w:sz="0" w:space="0" w:color="auto"/>
        <w:right w:val="none" w:sz="0" w:space="0" w:color="auto"/>
      </w:divBdr>
    </w:div>
    <w:div w:id="290403963">
      <w:bodyDiv w:val="1"/>
      <w:marLeft w:val="0"/>
      <w:marRight w:val="0"/>
      <w:marTop w:val="0"/>
      <w:marBottom w:val="0"/>
      <w:divBdr>
        <w:top w:val="none" w:sz="0" w:space="0" w:color="auto"/>
        <w:left w:val="none" w:sz="0" w:space="0" w:color="auto"/>
        <w:bottom w:val="none" w:sz="0" w:space="0" w:color="auto"/>
        <w:right w:val="none" w:sz="0" w:space="0" w:color="auto"/>
      </w:divBdr>
    </w:div>
    <w:div w:id="305745617">
      <w:bodyDiv w:val="1"/>
      <w:marLeft w:val="0"/>
      <w:marRight w:val="0"/>
      <w:marTop w:val="0"/>
      <w:marBottom w:val="0"/>
      <w:divBdr>
        <w:top w:val="none" w:sz="0" w:space="0" w:color="auto"/>
        <w:left w:val="none" w:sz="0" w:space="0" w:color="auto"/>
        <w:bottom w:val="none" w:sz="0" w:space="0" w:color="auto"/>
        <w:right w:val="none" w:sz="0" w:space="0" w:color="auto"/>
      </w:divBdr>
      <w:divsChild>
        <w:div w:id="796989645">
          <w:marLeft w:val="0"/>
          <w:marRight w:val="0"/>
          <w:marTop w:val="0"/>
          <w:marBottom w:val="0"/>
          <w:divBdr>
            <w:top w:val="none" w:sz="0" w:space="0" w:color="auto"/>
            <w:left w:val="none" w:sz="0" w:space="0" w:color="auto"/>
            <w:bottom w:val="none" w:sz="0" w:space="0" w:color="auto"/>
            <w:right w:val="none" w:sz="0" w:space="0" w:color="auto"/>
          </w:divBdr>
          <w:divsChild>
            <w:div w:id="949628789">
              <w:marLeft w:val="0"/>
              <w:marRight w:val="0"/>
              <w:marTop w:val="0"/>
              <w:marBottom w:val="0"/>
              <w:divBdr>
                <w:top w:val="none" w:sz="0" w:space="0" w:color="auto"/>
                <w:left w:val="none" w:sz="0" w:space="0" w:color="auto"/>
                <w:bottom w:val="none" w:sz="0" w:space="0" w:color="auto"/>
                <w:right w:val="none" w:sz="0" w:space="0" w:color="auto"/>
              </w:divBdr>
              <w:divsChild>
                <w:div w:id="1956474202">
                  <w:marLeft w:val="0"/>
                  <w:marRight w:val="0"/>
                  <w:marTop w:val="0"/>
                  <w:marBottom w:val="0"/>
                  <w:divBdr>
                    <w:top w:val="none" w:sz="0" w:space="0" w:color="auto"/>
                    <w:left w:val="none" w:sz="0" w:space="0" w:color="auto"/>
                    <w:bottom w:val="none" w:sz="0" w:space="0" w:color="auto"/>
                    <w:right w:val="none" w:sz="0" w:space="0" w:color="auto"/>
                  </w:divBdr>
                  <w:divsChild>
                    <w:div w:id="1104113131">
                      <w:marLeft w:val="0"/>
                      <w:marRight w:val="0"/>
                      <w:marTop w:val="0"/>
                      <w:marBottom w:val="0"/>
                      <w:divBdr>
                        <w:top w:val="none" w:sz="0" w:space="0" w:color="auto"/>
                        <w:left w:val="none" w:sz="0" w:space="0" w:color="auto"/>
                        <w:bottom w:val="none" w:sz="0" w:space="0" w:color="auto"/>
                        <w:right w:val="none" w:sz="0" w:space="0" w:color="auto"/>
                      </w:divBdr>
                      <w:divsChild>
                        <w:div w:id="1708021277">
                          <w:marLeft w:val="0"/>
                          <w:marRight w:val="0"/>
                          <w:marTop w:val="0"/>
                          <w:marBottom w:val="0"/>
                          <w:divBdr>
                            <w:top w:val="none" w:sz="0" w:space="0" w:color="auto"/>
                            <w:left w:val="none" w:sz="0" w:space="0" w:color="auto"/>
                            <w:bottom w:val="none" w:sz="0" w:space="0" w:color="auto"/>
                            <w:right w:val="none" w:sz="0" w:space="0" w:color="auto"/>
                          </w:divBdr>
                          <w:divsChild>
                            <w:div w:id="1472479302">
                              <w:marLeft w:val="0"/>
                              <w:marRight w:val="0"/>
                              <w:marTop w:val="0"/>
                              <w:marBottom w:val="0"/>
                              <w:divBdr>
                                <w:top w:val="none" w:sz="0" w:space="0" w:color="auto"/>
                                <w:left w:val="none" w:sz="0" w:space="0" w:color="auto"/>
                                <w:bottom w:val="none" w:sz="0" w:space="0" w:color="auto"/>
                                <w:right w:val="none" w:sz="0" w:space="0" w:color="auto"/>
                              </w:divBdr>
                              <w:divsChild>
                                <w:div w:id="145246475">
                                  <w:marLeft w:val="0"/>
                                  <w:marRight w:val="0"/>
                                  <w:marTop w:val="0"/>
                                  <w:marBottom w:val="0"/>
                                  <w:divBdr>
                                    <w:top w:val="none" w:sz="0" w:space="0" w:color="auto"/>
                                    <w:left w:val="none" w:sz="0" w:space="0" w:color="auto"/>
                                    <w:bottom w:val="none" w:sz="0" w:space="0" w:color="auto"/>
                                    <w:right w:val="none" w:sz="0" w:space="0" w:color="auto"/>
                                  </w:divBdr>
                                  <w:divsChild>
                                    <w:div w:id="1430731796">
                                      <w:marLeft w:val="0"/>
                                      <w:marRight w:val="0"/>
                                      <w:marTop w:val="0"/>
                                      <w:marBottom w:val="0"/>
                                      <w:divBdr>
                                        <w:top w:val="none" w:sz="0" w:space="0" w:color="auto"/>
                                        <w:left w:val="none" w:sz="0" w:space="0" w:color="auto"/>
                                        <w:bottom w:val="none" w:sz="0" w:space="0" w:color="auto"/>
                                        <w:right w:val="none" w:sz="0" w:space="0" w:color="auto"/>
                                      </w:divBdr>
                                      <w:divsChild>
                                        <w:div w:id="1514875552">
                                          <w:marLeft w:val="0"/>
                                          <w:marRight w:val="0"/>
                                          <w:marTop w:val="0"/>
                                          <w:marBottom w:val="0"/>
                                          <w:divBdr>
                                            <w:top w:val="none" w:sz="0" w:space="0" w:color="auto"/>
                                            <w:left w:val="none" w:sz="0" w:space="0" w:color="auto"/>
                                            <w:bottom w:val="none" w:sz="0" w:space="0" w:color="auto"/>
                                            <w:right w:val="none" w:sz="0" w:space="0" w:color="auto"/>
                                          </w:divBdr>
                                        </w:div>
                                      </w:divsChild>
                                    </w:div>
                                    <w:div w:id="1508247139">
                                      <w:marLeft w:val="0"/>
                                      <w:marRight w:val="0"/>
                                      <w:marTop w:val="0"/>
                                      <w:marBottom w:val="0"/>
                                      <w:divBdr>
                                        <w:top w:val="none" w:sz="0" w:space="0" w:color="auto"/>
                                        <w:left w:val="none" w:sz="0" w:space="0" w:color="auto"/>
                                        <w:bottom w:val="none" w:sz="0" w:space="0" w:color="auto"/>
                                        <w:right w:val="none" w:sz="0" w:space="0" w:color="auto"/>
                                      </w:divBdr>
                                    </w:div>
                                  </w:divsChild>
                                </w:div>
                                <w:div w:id="945581780">
                                  <w:marLeft w:val="0"/>
                                  <w:marRight w:val="0"/>
                                  <w:marTop w:val="0"/>
                                  <w:marBottom w:val="0"/>
                                  <w:divBdr>
                                    <w:top w:val="none" w:sz="0" w:space="0" w:color="auto"/>
                                    <w:left w:val="none" w:sz="0" w:space="0" w:color="auto"/>
                                    <w:bottom w:val="none" w:sz="0" w:space="0" w:color="auto"/>
                                    <w:right w:val="none" w:sz="0" w:space="0" w:color="auto"/>
                                  </w:divBdr>
                                  <w:divsChild>
                                    <w:div w:id="237206015">
                                      <w:marLeft w:val="0"/>
                                      <w:marRight w:val="0"/>
                                      <w:marTop w:val="0"/>
                                      <w:marBottom w:val="0"/>
                                      <w:divBdr>
                                        <w:top w:val="none" w:sz="0" w:space="0" w:color="auto"/>
                                        <w:left w:val="none" w:sz="0" w:space="0" w:color="auto"/>
                                        <w:bottom w:val="none" w:sz="0" w:space="0" w:color="auto"/>
                                        <w:right w:val="none" w:sz="0" w:space="0" w:color="auto"/>
                                      </w:divBdr>
                                      <w:divsChild>
                                        <w:div w:id="1231189287">
                                          <w:marLeft w:val="0"/>
                                          <w:marRight w:val="0"/>
                                          <w:marTop w:val="0"/>
                                          <w:marBottom w:val="0"/>
                                          <w:divBdr>
                                            <w:top w:val="none" w:sz="0" w:space="0" w:color="auto"/>
                                            <w:left w:val="none" w:sz="0" w:space="0" w:color="auto"/>
                                            <w:bottom w:val="none" w:sz="0" w:space="0" w:color="auto"/>
                                            <w:right w:val="none" w:sz="0" w:space="0" w:color="auto"/>
                                          </w:divBdr>
                                        </w:div>
                                      </w:divsChild>
                                    </w:div>
                                    <w:div w:id="1619602380">
                                      <w:marLeft w:val="0"/>
                                      <w:marRight w:val="0"/>
                                      <w:marTop w:val="0"/>
                                      <w:marBottom w:val="0"/>
                                      <w:divBdr>
                                        <w:top w:val="none" w:sz="0" w:space="0" w:color="auto"/>
                                        <w:left w:val="none" w:sz="0" w:space="0" w:color="auto"/>
                                        <w:bottom w:val="none" w:sz="0" w:space="0" w:color="auto"/>
                                        <w:right w:val="none" w:sz="0" w:space="0" w:color="auto"/>
                                      </w:divBdr>
                                    </w:div>
                                  </w:divsChild>
                                </w:div>
                                <w:div w:id="1733846767">
                                  <w:marLeft w:val="0"/>
                                  <w:marRight w:val="0"/>
                                  <w:marTop w:val="0"/>
                                  <w:marBottom w:val="0"/>
                                  <w:divBdr>
                                    <w:top w:val="none" w:sz="0" w:space="0" w:color="auto"/>
                                    <w:left w:val="none" w:sz="0" w:space="0" w:color="auto"/>
                                    <w:bottom w:val="none" w:sz="0" w:space="0" w:color="auto"/>
                                    <w:right w:val="none" w:sz="0" w:space="0" w:color="auto"/>
                                  </w:divBdr>
                                  <w:divsChild>
                                    <w:div w:id="1281843720">
                                      <w:marLeft w:val="0"/>
                                      <w:marRight w:val="0"/>
                                      <w:marTop w:val="0"/>
                                      <w:marBottom w:val="0"/>
                                      <w:divBdr>
                                        <w:top w:val="none" w:sz="0" w:space="0" w:color="auto"/>
                                        <w:left w:val="none" w:sz="0" w:space="0" w:color="auto"/>
                                        <w:bottom w:val="none" w:sz="0" w:space="0" w:color="auto"/>
                                        <w:right w:val="none" w:sz="0" w:space="0" w:color="auto"/>
                                      </w:divBdr>
                                      <w:divsChild>
                                        <w:div w:id="1793087853">
                                          <w:marLeft w:val="0"/>
                                          <w:marRight w:val="0"/>
                                          <w:marTop w:val="0"/>
                                          <w:marBottom w:val="0"/>
                                          <w:divBdr>
                                            <w:top w:val="none" w:sz="0" w:space="0" w:color="auto"/>
                                            <w:left w:val="none" w:sz="0" w:space="0" w:color="auto"/>
                                            <w:bottom w:val="none" w:sz="0" w:space="0" w:color="auto"/>
                                            <w:right w:val="none" w:sz="0" w:space="0" w:color="auto"/>
                                          </w:divBdr>
                                        </w:div>
                                      </w:divsChild>
                                    </w:div>
                                    <w:div w:id="1864514964">
                                      <w:marLeft w:val="0"/>
                                      <w:marRight w:val="0"/>
                                      <w:marTop w:val="0"/>
                                      <w:marBottom w:val="0"/>
                                      <w:divBdr>
                                        <w:top w:val="none" w:sz="0" w:space="0" w:color="auto"/>
                                        <w:left w:val="none" w:sz="0" w:space="0" w:color="auto"/>
                                        <w:bottom w:val="none" w:sz="0" w:space="0" w:color="auto"/>
                                        <w:right w:val="none" w:sz="0" w:space="0" w:color="auto"/>
                                      </w:divBdr>
                                    </w:div>
                                  </w:divsChild>
                                </w:div>
                                <w:div w:id="158009022">
                                  <w:marLeft w:val="0"/>
                                  <w:marRight w:val="0"/>
                                  <w:marTop w:val="0"/>
                                  <w:marBottom w:val="0"/>
                                  <w:divBdr>
                                    <w:top w:val="none" w:sz="0" w:space="0" w:color="auto"/>
                                    <w:left w:val="none" w:sz="0" w:space="0" w:color="auto"/>
                                    <w:bottom w:val="none" w:sz="0" w:space="0" w:color="auto"/>
                                    <w:right w:val="none" w:sz="0" w:space="0" w:color="auto"/>
                                  </w:divBdr>
                                  <w:divsChild>
                                    <w:div w:id="1877696789">
                                      <w:marLeft w:val="0"/>
                                      <w:marRight w:val="0"/>
                                      <w:marTop w:val="0"/>
                                      <w:marBottom w:val="0"/>
                                      <w:divBdr>
                                        <w:top w:val="none" w:sz="0" w:space="0" w:color="auto"/>
                                        <w:left w:val="none" w:sz="0" w:space="0" w:color="auto"/>
                                        <w:bottom w:val="none" w:sz="0" w:space="0" w:color="auto"/>
                                        <w:right w:val="none" w:sz="0" w:space="0" w:color="auto"/>
                                      </w:divBdr>
                                      <w:divsChild>
                                        <w:div w:id="1919559485">
                                          <w:marLeft w:val="0"/>
                                          <w:marRight w:val="0"/>
                                          <w:marTop w:val="0"/>
                                          <w:marBottom w:val="0"/>
                                          <w:divBdr>
                                            <w:top w:val="none" w:sz="0" w:space="0" w:color="auto"/>
                                            <w:left w:val="none" w:sz="0" w:space="0" w:color="auto"/>
                                            <w:bottom w:val="none" w:sz="0" w:space="0" w:color="auto"/>
                                            <w:right w:val="none" w:sz="0" w:space="0" w:color="auto"/>
                                          </w:divBdr>
                                        </w:div>
                                      </w:divsChild>
                                    </w:div>
                                    <w:div w:id="443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308244">
      <w:bodyDiv w:val="1"/>
      <w:marLeft w:val="0"/>
      <w:marRight w:val="0"/>
      <w:marTop w:val="0"/>
      <w:marBottom w:val="0"/>
      <w:divBdr>
        <w:top w:val="none" w:sz="0" w:space="0" w:color="auto"/>
        <w:left w:val="none" w:sz="0" w:space="0" w:color="auto"/>
        <w:bottom w:val="none" w:sz="0" w:space="0" w:color="auto"/>
        <w:right w:val="none" w:sz="0" w:space="0" w:color="auto"/>
      </w:divBdr>
    </w:div>
    <w:div w:id="445321161">
      <w:bodyDiv w:val="1"/>
      <w:marLeft w:val="0"/>
      <w:marRight w:val="0"/>
      <w:marTop w:val="0"/>
      <w:marBottom w:val="0"/>
      <w:divBdr>
        <w:top w:val="none" w:sz="0" w:space="0" w:color="auto"/>
        <w:left w:val="none" w:sz="0" w:space="0" w:color="auto"/>
        <w:bottom w:val="none" w:sz="0" w:space="0" w:color="auto"/>
        <w:right w:val="none" w:sz="0" w:space="0" w:color="auto"/>
      </w:divBdr>
    </w:div>
    <w:div w:id="508256954">
      <w:bodyDiv w:val="1"/>
      <w:marLeft w:val="0"/>
      <w:marRight w:val="0"/>
      <w:marTop w:val="0"/>
      <w:marBottom w:val="0"/>
      <w:divBdr>
        <w:top w:val="none" w:sz="0" w:space="0" w:color="auto"/>
        <w:left w:val="none" w:sz="0" w:space="0" w:color="auto"/>
        <w:bottom w:val="none" w:sz="0" w:space="0" w:color="auto"/>
        <w:right w:val="none" w:sz="0" w:space="0" w:color="auto"/>
      </w:divBdr>
    </w:div>
    <w:div w:id="536357259">
      <w:bodyDiv w:val="1"/>
      <w:marLeft w:val="0"/>
      <w:marRight w:val="0"/>
      <w:marTop w:val="0"/>
      <w:marBottom w:val="0"/>
      <w:divBdr>
        <w:top w:val="none" w:sz="0" w:space="0" w:color="auto"/>
        <w:left w:val="none" w:sz="0" w:space="0" w:color="auto"/>
        <w:bottom w:val="none" w:sz="0" w:space="0" w:color="auto"/>
        <w:right w:val="none" w:sz="0" w:space="0" w:color="auto"/>
      </w:divBdr>
    </w:div>
    <w:div w:id="588655836">
      <w:bodyDiv w:val="1"/>
      <w:marLeft w:val="0"/>
      <w:marRight w:val="0"/>
      <w:marTop w:val="0"/>
      <w:marBottom w:val="0"/>
      <w:divBdr>
        <w:top w:val="none" w:sz="0" w:space="0" w:color="auto"/>
        <w:left w:val="none" w:sz="0" w:space="0" w:color="auto"/>
        <w:bottom w:val="none" w:sz="0" w:space="0" w:color="auto"/>
        <w:right w:val="none" w:sz="0" w:space="0" w:color="auto"/>
      </w:divBdr>
    </w:div>
    <w:div w:id="653989970">
      <w:bodyDiv w:val="1"/>
      <w:marLeft w:val="0"/>
      <w:marRight w:val="0"/>
      <w:marTop w:val="0"/>
      <w:marBottom w:val="0"/>
      <w:divBdr>
        <w:top w:val="none" w:sz="0" w:space="0" w:color="auto"/>
        <w:left w:val="none" w:sz="0" w:space="0" w:color="auto"/>
        <w:bottom w:val="none" w:sz="0" w:space="0" w:color="auto"/>
        <w:right w:val="none" w:sz="0" w:space="0" w:color="auto"/>
      </w:divBdr>
    </w:div>
    <w:div w:id="664477335">
      <w:bodyDiv w:val="1"/>
      <w:marLeft w:val="0"/>
      <w:marRight w:val="0"/>
      <w:marTop w:val="0"/>
      <w:marBottom w:val="0"/>
      <w:divBdr>
        <w:top w:val="none" w:sz="0" w:space="0" w:color="auto"/>
        <w:left w:val="none" w:sz="0" w:space="0" w:color="auto"/>
        <w:bottom w:val="none" w:sz="0" w:space="0" w:color="auto"/>
        <w:right w:val="none" w:sz="0" w:space="0" w:color="auto"/>
      </w:divBdr>
    </w:div>
    <w:div w:id="664479666">
      <w:bodyDiv w:val="1"/>
      <w:marLeft w:val="0"/>
      <w:marRight w:val="0"/>
      <w:marTop w:val="0"/>
      <w:marBottom w:val="0"/>
      <w:divBdr>
        <w:top w:val="none" w:sz="0" w:space="0" w:color="auto"/>
        <w:left w:val="none" w:sz="0" w:space="0" w:color="auto"/>
        <w:bottom w:val="none" w:sz="0" w:space="0" w:color="auto"/>
        <w:right w:val="none" w:sz="0" w:space="0" w:color="auto"/>
      </w:divBdr>
    </w:div>
    <w:div w:id="751395471">
      <w:bodyDiv w:val="1"/>
      <w:marLeft w:val="0"/>
      <w:marRight w:val="0"/>
      <w:marTop w:val="0"/>
      <w:marBottom w:val="0"/>
      <w:divBdr>
        <w:top w:val="none" w:sz="0" w:space="0" w:color="auto"/>
        <w:left w:val="none" w:sz="0" w:space="0" w:color="auto"/>
        <w:bottom w:val="none" w:sz="0" w:space="0" w:color="auto"/>
        <w:right w:val="none" w:sz="0" w:space="0" w:color="auto"/>
      </w:divBdr>
    </w:div>
    <w:div w:id="847250746">
      <w:bodyDiv w:val="1"/>
      <w:marLeft w:val="0"/>
      <w:marRight w:val="0"/>
      <w:marTop w:val="0"/>
      <w:marBottom w:val="0"/>
      <w:divBdr>
        <w:top w:val="none" w:sz="0" w:space="0" w:color="auto"/>
        <w:left w:val="none" w:sz="0" w:space="0" w:color="auto"/>
        <w:bottom w:val="none" w:sz="0" w:space="0" w:color="auto"/>
        <w:right w:val="none" w:sz="0" w:space="0" w:color="auto"/>
      </w:divBdr>
    </w:div>
    <w:div w:id="871236052">
      <w:bodyDiv w:val="1"/>
      <w:marLeft w:val="0"/>
      <w:marRight w:val="0"/>
      <w:marTop w:val="0"/>
      <w:marBottom w:val="0"/>
      <w:divBdr>
        <w:top w:val="none" w:sz="0" w:space="0" w:color="auto"/>
        <w:left w:val="none" w:sz="0" w:space="0" w:color="auto"/>
        <w:bottom w:val="none" w:sz="0" w:space="0" w:color="auto"/>
        <w:right w:val="none" w:sz="0" w:space="0" w:color="auto"/>
      </w:divBdr>
    </w:div>
    <w:div w:id="895434112">
      <w:bodyDiv w:val="1"/>
      <w:marLeft w:val="0"/>
      <w:marRight w:val="0"/>
      <w:marTop w:val="0"/>
      <w:marBottom w:val="0"/>
      <w:divBdr>
        <w:top w:val="none" w:sz="0" w:space="0" w:color="auto"/>
        <w:left w:val="none" w:sz="0" w:space="0" w:color="auto"/>
        <w:bottom w:val="none" w:sz="0" w:space="0" w:color="auto"/>
        <w:right w:val="none" w:sz="0" w:space="0" w:color="auto"/>
      </w:divBdr>
    </w:div>
    <w:div w:id="934747603">
      <w:bodyDiv w:val="1"/>
      <w:marLeft w:val="0"/>
      <w:marRight w:val="0"/>
      <w:marTop w:val="0"/>
      <w:marBottom w:val="0"/>
      <w:divBdr>
        <w:top w:val="none" w:sz="0" w:space="0" w:color="auto"/>
        <w:left w:val="none" w:sz="0" w:space="0" w:color="auto"/>
        <w:bottom w:val="none" w:sz="0" w:space="0" w:color="auto"/>
        <w:right w:val="none" w:sz="0" w:space="0" w:color="auto"/>
      </w:divBdr>
    </w:div>
    <w:div w:id="941457264">
      <w:bodyDiv w:val="1"/>
      <w:marLeft w:val="0"/>
      <w:marRight w:val="0"/>
      <w:marTop w:val="0"/>
      <w:marBottom w:val="0"/>
      <w:divBdr>
        <w:top w:val="none" w:sz="0" w:space="0" w:color="auto"/>
        <w:left w:val="none" w:sz="0" w:space="0" w:color="auto"/>
        <w:bottom w:val="none" w:sz="0" w:space="0" w:color="auto"/>
        <w:right w:val="none" w:sz="0" w:space="0" w:color="auto"/>
      </w:divBdr>
    </w:div>
    <w:div w:id="1002511982">
      <w:bodyDiv w:val="1"/>
      <w:marLeft w:val="0"/>
      <w:marRight w:val="0"/>
      <w:marTop w:val="0"/>
      <w:marBottom w:val="0"/>
      <w:divBdr>
        <w:top w:val="none" w:sz="0" w:space="0" w:color="auto"/>
        <w:left w:val="none" w:sz="0" w:space="0" w:color="auto"/>
        <w:bottom w:val="none" w:sz="0" w:space="0" w:color="auto"/>
        <w:right w:val="none" w:sz="0" w:space="0" w:color="auto"/>
      </w:divBdr>
    </w:div>
    <w:div w:id="1022898485">
      <w:bodyDiv w:val="1"/>
      <w:marLeft w:val="0"/>
      <w:marRight w:val="0"/>
      <w:marTop w:val="0"/>
      <w:marBottom w:val="0"/>
      <w:divBdr>
        <w:top w:val="none" w:sz="0" w:space="0" w:color="auto"/>
        <w:left w:val="none" w:sz="0" w:space="0" w:color="auto"/>
        <w:bottom w:val="none" w:sz="0" w:space="0" w:color="auto"/>
        <w:right w:val="none" w:sz="0" w:space="0" w:color="auto"/>
      </w:divBdr>
    </w:div>
    <w:div w:id="1035350507">
      <w:bodyDiv w:val="1"/>
      <w:marLeft w:val="0"/>
      <w:marRight w:val="0"/>
      <w:marTop w:val="0"/>
      <w:marBottom w:val="0"/>
      <w:divBdr>
        <w:top w:val="none" w:sz="0" w:space="0" w:color="auto"/>
        <w:left w:val="none" w:sz="0" w:space="0" w:color="auto"/>
        <w:bottom w:val="none" w:sz="0" w:space="0" w:color="auto"/>
        <w:right w:val="none" w:sz="0" w:space="0" w:color="auto"/>
      </w:divBdr>
    </w:div>
    <w:div w:id="1129399552">
      <w:bodyDiv w:val="1"/>
      <w:marLeft w:val="0"/>
      <w:marRight w:val="0"/>
      <w:marTop w:val="0"/>
      <w:marBottom w:val="0"/>
      <w:divBdr>
        <w:top w:val="none" w:sz="0" w:space="0" w:color="auto"/>
        <w:left w:val="none" w:sz="0" w:space="0" w:color="auto"/>
        <w:bottom w:val="none" w:sz="0" w:space="0" w:color="auto"/>
        <w:right w:val="none" w:sz="0" w:space="0" w:color="auto"/>
      </w:divBdr>
    </w:div>
    <w:div w:id="1214150604">
      <w:bodyDiv w:val="1"/>
      <w:marLeft w:val="0"/>
      <w:marRight w:val="0"/>
      <w:marTop w:val="0"/>
      <w:marBottom w:val="0"/>
      <w:divBdr>
        <w:top w:val="none" w:sz="0" w:space="0" w:color="auto"/>
        <w:left w:val="none" w:sz="0" w:space="0" w:color="auto"/>
        <w:bottom w:val="none" w:sz="0" w:space="0" w:color="auto"/>
        <w:right w:val="none" w:sz="0" w:space="0" w:color="auto"/>
      </w:divBdr>
    </w:div>
    <w:div w:id="1289047392">
      <w:bodyDiv w:val="1"/>
      <w:marLeft w:val="0"/>
      <w:marRight w:val="0"/>
      <w:marTop w:val="0"/>
      <w:marBottom w:val="0"/>
      <w:divBdr>
        <w:top w:val="none" w:sz="0" w:space="0" w:color="auto"/>
        <w:left w:val="none" w:sz="0" w:space="0" w:color="auto"/>
        <w:bottom w:val="none" w:sz="0" w:space="0" w:color="auto"/>
        <w:right w:val="none" w:sz="0" w:space="0" w:color="auto"/>
      </w:divBdr>
    </w:div>
    <w:div w:id="1321424692">
      <w:bodyDiv w:val="1"/>
      <w:marLeft w:val="0"/>
      <w:marRight w:val="0"/>
      <w:marTop w:val="0"/>
      <w:marBottom w:val="0"/>
      <w:divBdr>
        <w:top w:val="none" w:sz="0" w:space="0" w:color="auto"/>
        <w:left w:val="none" w:sz="0" w:space="0" w:color="auto"/>
        <w:bottom w:val="none" w:sz="0" w:space="0" w:color="auto"/>
        <w:right w:val="none" w:sz="0" w:space="0" w:color="auto"/>
      </w:divBdr>
    </w:div>
    <w:div w:id="1368330406">
      <w:bodyDiv w:val="1"/>
      <w:marLeft w:val="0"/>
      <w:marRight w:val="0"/>
      <w:marTop w:val="0"/>
      <w:marBottom w:val="0"/>
      <w:divBdr>
        <w:top w:val="none" w:sz="0" w:space="0" w:color="auto"/>
        <w:left w:val="none" w:sz="0" w:space="0" w:color="auto"/>
        <w:bottom w:val="none" w:sz="0" w:space="0" w:color="auto"/>
        <w:right w:val="none" w:sz="0" w:space="0" w:color="auto"/>
      </w:divBdr>
    </w:div>
    <w:div w:id="1376588868">
      <w:bodyDiv w:val="1"/>
      <w:marLeft w:val="0"/>
      <w:marRight w:val="0"/>
      <w:marTop w:val="0"/>
      <w:marBottom w:val="0"/>
      <w:divBdr>
        <w:top w:val="none" w:sz="0" w:space="0" w:color="auto"/>
        <w:left w:val="none" w:sz="0" w:space="0" w:color="auto"/>
        <w:bottom w:val="none" w:sz="0" w:space="0" w:color="auto"/>
        <w:right w:val="none" w:sz="0" w:space="0" w:color="auto"/>
      </w:divBdr>
    </w:div>
    <w:div w:id="1394934696">
      <w:bodyDiv w:val="1"/>
      <w:marLeft w:val="0"/>
      <w:marRight w:val="0"/>
      <w:marTop w:val="0"/>
      <w:marBottom w:val="0"/>
      <w:divBdr>
        <w:top w:val="none" w:sz="0" w:space="0" w:color="auto"/>
        <w:left w:val="none" w:sz="0" w:space="0" w:color="auto"/>
        <w:bottom w:val="none" w:sz="0" w:space="0" w:color="auto"/>
        <w:right w:val="none" w:sz="0" w:space="0" w:color="auto"/>
      </w:divBdr>
    </w:div>
    <w:div w:id="1422680705">
      <w:bodyDiv w:val="1"/>
      <w:marLeft w:val="0"/>
      <w:marRight w:val="0"/>
      <w:marTop w:val="0"/>
      <w:marBottom w:val="0"/>
      <w:divBdr>
        <w:top w:val="none" w:sz="0" w:space="0" w:color="auto"/>
        <w:left w:val="none" w:sz="0" w:space="0" w:color="auto"/>
        <w:bottom w:val="none" w:sz="0" w:space="0" w:color="auto"/>
        <w:right w:val="none" w:sz="0" w:space="0" w:color="auto"/>
      </w:divBdr>
    </w:div>
    <w:div w:id="1436553244">
      <w:bodyDiv w:val="1"/>
      <w:marLeft w:val="0"/>
      <w:marRight w:val="0"/>
      <w:marTop w:val="0"/>
      <w:marBottom w:val="0"/>
      <w:divBdr>
        <w:top w:val="none" w:sz="0" w:space="0" w:color="auto"/>
        <w:left w:val="none" w:sz="0" w:space="0" w:color="auto"/>
        <w:bottom w:val="none" w:sz="0" w:space="0" w:color="auto"/>
        <w:right w:val="none" w:sz="0" w:space="0" w:color="auto"/>
      </w:divBdr>
    </w:div>
    <w:div w:id="1448624966">
      <w:bodyDiv w:val="1"/>
      <w:marLeft w:val="0"/>
      <w:marRight w:val="0"/>
      <w:marTop w:val="0"/>
      <w:marBottom w:val="0"/>
      <w:divBdr>
        <w:top w:val="none" w:sz="0" w:space="0" w:color="auto"/>
        <w:left w:val="none" w:sz="0" w:space="0" w:color="auto"/>
        <w:bottom w:val="none" w:sz="0" w:space="0" w:color="auto"/>
        <w:right w:val="none" w:sz="0" w:space="0" w:color="auto"/>
      </w:divBdr>
    </w:div>
    <w:div w:id="1452822827">
      <w:bodyDiv w:val="1"/>
      <w:marLeft w:val="0"/>
      <w:marRight w:val="0"/>
      <w:marTop w:val="0"/>
      <w:marBottom w:val="0"/>
      <w:divBdr>
        <w:top w:val="none" w:sz="0" w:space="0" w:color="auto"/>
        <w:left w:val="none" w:sz="0" w:space="0" w:color="auto"/>
        <w:bottom w:val="none" w:sz="0" w:space="0" w:color="auto"/>
        <w:right w:val="none" w:sz="0" w:space="0" w:color="auto"/>
      </w:divBdr>
    </w:div>
    <w:div w:id="1486702243">
      <w:bodyDiv w:val="1"/>
      <w:marLeft w:val="0"/>
      <w:marRight w:val="0"/>
      <w:marTop w:val="0"/>
      <w:marBottom w:val="0"/>
      <w:divBdr>
        <w:top w:val="none" w:sz="0" w:space="0" w:color="auto"/>
        <w:left w:val="none" w:sz="0" w:space="0" w:color="auto"/>
        <w:bottom w:val="none" w:sz="0" w:space="0" w:color="auto"/>
        <w:right w:val="none" w:sz="0" w:space="0" w:color="auto"/>
      </w:divBdr>
    </w:div>
    <w:div w:id="1596474977">
      <w:bodyDiv w:val="1"/>
      <w:marLeft w:val="0"/>
      <w:marRight w:val="0"/>
      <w:marTop w:val="0"/>
      <w:marBottom w:val="0"/>
      <w:divBdr>
        <w:top w:val="none" w:sz="0" w:space="0" w:color="auto"/>
        <w:left w:val="none" w:sz="0" w:space="0" w:color="auto"/>
        <w:bottom w:val="none" w:sz="0" w:space="0" w:color="auto"/>
        <w:right w:val="none" w:sz="0" w:space="0" w:color="auto"/>
      </w:divBdr>
    </w:div>
    <w:div w:id="1600136010">
      <w:bodyDiv w:val="1"/>
      <w:marLeft w:val="0"/>
      <w:marRight w:val="0"/>
      <w:marTop w:val="0"/>
      <w:marBottom w:val="0"/>
      <w:divBdr>
        <w:top w:val="none" w:sz="0" w:space="0" w:color="auto"/>
        <w:left w:val="none" w:sz="0" w:space="0" w:color="auto"/>
        <w:bottom w:val="none" w:sz="0" w:space="0" w:color="auto"/>
        <w:right w:val="none" w:sz="0" w:space="0" w:color="auto"/>
      </w:divBdr>
    </w:div>
    <w:div w:id="1622035442">
      <w:bodyDiv w:val="1"/>
      <w:marLeft w:val="0"/>
      <w:marRight w:val="0"/>
      <w:marTop w:val="0"/>
      <w:marBottom w:val="0"/>
      <w:divBdr>
        <w:top w:val="none" w:sz="0" w:space="0" w:color="auto"/>
        <w:left w:val="none" w:sz="0" w:space="0" w:color="auto"/>
        <w:bottom w:val="none" w:sz="0" w:space="0" w:color="auto"/>
        <w:right w:val="none" w:sz="0" w:space="0" w:color="auto"/>
      </w:divBdr>
      <w:divsChild>
        <w:div w:id="221988735">
          <w:marLeft w:val="0"/>
          <w:marRight w:val="0"/>
          <w:marTop w:val="0"/>
          <w:marBottom w:val="0"/>
          <w:divBdr>
            <w:top w:val="none" w:sz="0" w:space="0" w:color="auto"/>
            <w:left w:val="none" w:sz="0" w:space="0" w:color="auto"/>
            <w:bottom w:val="none" w:sz="0" w:space="0" w:color="auto"/>
            <w:right w:val="none" w:sz="0" w:space="0" w:color="auto"/>
          </w:divBdr>
          <w:divsChild>
            <w:div w:id="983201921">
              <w:marLeft w:val="0"/>
              <w:marRight w:val="0"/>
              <w:marTop w:val="0"/>
              <w:marBottom w:val="0"/>
              <w:divBdr>
                <w:top w:val="none" w:sz="0" w:space="0" w:color="auto"/>
                <w:left w:val="none" w:sz="0" w:space="0" w:color="auto"/>
                <w:bottom w:val="none" w:sz="0" w:space="0" w:color="auto"/>
                <w:right w:val="none" w:sz="0" w:space="0" w:color="auto"/>
              </w:divBdr>
              <w:divsChild>
                <w:div w:id="958418948">
                  <w:marLeft w:val="0"/>
                  <w:marRight w:val="0"/>
                  <w:marTop w:val="0"/>
                  <w:marBottom w:val="0"/>
                  <w:divBdr>
                    <w:top w:val="none" w:sz="0" w:space="0" w:color="auto"/>
                    <w:left w:val="none" w:sz="0" w:space="0" w:color="auto"/>
                    <w:bottom w:val="none" w:sz="0" w:space="0" w:color="auto"/>
                    <w:right w:val="none" w:sz="0" w:space="0" w:color="auto"/>
                  </w:divBdr>
                  <w:divsChild>
                    <w:div w:id="1225948220">
                      <w:marLeft w:val="0"/>
                      <w:marRight w:val="0"/>
                      <w:marTop w:val="0"/>
                      <w:marBottom w:val="0"/>
                      <w:divBdr>
                        <w:top w:val="none" w:sz="0" w:space="0" w:color="auto"/>
                        <w:left w:val="none" w:sz="0" w:space="0" w:color="auto"/>
                        <w:bottom w:val="none" w:sz="0" w:space="0" w:color="auto"/>
                        <w:right w:val="none" w:sz="0" w:space="0" w:color="auto"/>
                      </w:divBdr>
                      <w:divsChild>
                        <w:div w:id="1148549988">
                          <w:marLeft w:val="0"/>
                          <w:marRight w:val="0"/>
                          <w:marTop w:val="0"/>
                          <w:marBottom w:val="0"/>
                          <w:divBdr>
                            <w:top w:val="none" w:sz="0" w:space="0" w:color="auto"/>
                            <w:left w:val="none" w:sz="0" w:space="0" w:color="auto"/>
                            <w:bottom w:val="none" w:sz="0" w:space="0" w:color="auto"/>
                            <w:right w:val="none" w:sz="0" w:space="0" w:color="auto"/>
                          </w:divBdr>
                          <w:divsChild>
                            <w:div w:id="1148134568">
                              <w:marLeft w:val="0"/>
                              <w:marRight w:val="0"/>
                              <w:marTop w:val="0"/>
                              <w:marBottom w:val="0"/>
                              <w:divBdr>
                                <w:top w:val="none" w:sz="0" w:space="0" w:color="auto"/>
                                <w:left w:val="none" w:sz="0" w:space="0" w:color="auto"/>
                                <w:bottom w:val="none" w:sz="0" w:space="0" w:color="auto"/>
                                <w:right w:val="none" w:sz="0" w:space="0" w:color="auto"/>
                              </w:divBdr>
                              <w:divsChild>
                                <w:div w:id="1383141889">
                                  <w:marLeft w:val="0"/>
                                  <w:marRight w:val="0"/>
                                  <w:marTop w:val="0"/>
                                  <w:marBottom w:val="0"/>
                                  <w:divBdr>
                                    <w:top w:val="none" w:sz="0" w:space="0" w:color="auto"/>
                                    <w:left w:val="none" w:sz="0" w:space="0" w:color="auto"/>
                                    <w:bottom w:val="none" w:sz="0" w:space="0" w:color="auto"/>
                                    <w:right w:val="none" w:sz="0" w:space="0" w:color="auto"/>
                                  </w:divBdr>
                                  <w:divsChild>
                                    <w:div w:id="529414064">
                                      <w:marLeft w:val="0"/>
                                      <w:marRight w:val="0"/>
                                      <w:marTop w:val="0"/>
                                      <w:marBottom w:val="0"/>
                                      <w:divBdr>
                                        <w:top w:val="none" w:sz="0" w:space="0" w:color="auto"/>
                                        <w:left w:val="none" w:sz="0" w:space="0" w:color="auto"/>
                                        <w:bottom w:val="none" w:sz="0" w:space="0" w:color="auto"/>
                                        <w:right w:val="none" w:sz="0" w:space="0" w:color="auto"/>
                                      </w:divBdr>
                                      <w:divsChild>
                                        <w:div w:id="1176455014">
                                          <w:marLeft w:val="0"/>
                                          <w:marRight w:val="0"/>
                                          <w:marTop w:val="0"/>
                                          <w:marBottom w:val="0"/>
                                          <w:divBdr>
                                            <w:top w:val="none" w:sz="0" w:space="0" w:color="auto"/>
                                            <w:left w:val="none" w:sz="0" w:space="0" w:color="auto"/>
                                            <w:bottom w:val="none" w:sz="0" w:space="0" w:color="auto"/>
                                            <w:right w:val="none" w:sz="0" w:space="0" w:color="auto"/>
                                          </w:divBdr>
                                        </w:div>
                                      </w:divsChild>
                                    </w:div>
                                    <w:div w:id="2052226446">
                                      <w:marLeft w:val="0"/>
                                      <w:marRight w:val="0"/>
                                      <w:marTop w:val="0"/>
                                      <w:marBottom w:val="0"/>
                                      <w:divBdr>
                                        <w:top w:val="none" w:sz="0" w:space="0" w:color="auto"/>
                                        <w:left w:val="none" w:sz="0" w:space="0" w:color="auto"/>
                                        <w:bottom w:val="none" w:sz="0" w:space="0" w:color="auto"/>
                                        <w:right w:val="none" w:sz="0" w:space="0" w:color="auto"/>
                                      </w:divBdr>
                                    </w:div>
                                  </w:divsChild>
                                </w:div>
                                <w:div w:id="647445240">
                                  <w:marLeft w:val="0"/>
                                  <w:marRight w:val="0"/>
                                  <w:marTop w:val="0"/>
                                  <w:marBottom w:val="0"/>
                                  <w:divBdr>
                                    <w:top w:val="none" w:sz="0" w:space="0" w:color="auto"/>
                                    <w:left w:val="none" w:sz="0" w:space="0" w:color="auto"/>
                                    <w:bottom w:val="none" w:sz="0" w:space="0" w:color="auto"/>
                                    <w:right w:val="none" w:sz="0" w:space="0" w:color="auto"/>
                                  </w:divBdr>
                                  <w:divsChild>
                                    <w:div w:id="2111268407">
                                      <w:marLeft w:val="0"/>
                                      <w:marRight w:val="0"/>
                                      <w:marTop w:val="0"/>
                                      <w:marBottom w:val="0"/>
                                      <w:divBdr>
                                        <w:top w:val="none" w:sz="0" w:space="0" w:color="auto"/>
                                        <w:left w:val="none" w:sz="0" w:space="0" w:color="auto"/>
                                        <w:bottom w:val="none" w:sz="0" w:space="0" w:color="auto"/>
                                        <w:right w:val="none" w:sz="0" w:space="0" w:color="auto"/>
                                      </w:divBdr>
                                      <w:divsChild>
                                        <w:div w:id="1036277799">
                                          <w:marLeft w:val="0"/>
                                          <w:marRight w:val="0"/>
                                          <w:marTop w:val="0"/>
                                          <w:marBottom w:val="0"/>
                                          <w:divBdr>
                                            <w:top w:val="none" w:sz="0" w:space="0" w:color="auto"/>
                                            <w:left w:val="none" w:sz="0" w:space="0" w:color="auto"/>
                                            <w:bottom w:val="none" w:sz="0" w:space="0" w:color="auto"/>
                                            <w:right w:val="none" w:sz="0" w:space="0" w:color="auto"/>
                                          </w:divBdr>
                                        </w:div>
                                      </w:divsChild>
                                    </w:div>
                                    <w:div w:id="1906069380">
                                      <w:marLeft w:val="0"/>
                                      <w:marRight w:val="0"/>
                                      <w:marTop w:val="0"/>
                                      <w:marBottom w:val="0"/>
                                      <w:divBdr>
                                        <w:top w:val="none" w:sz="0" w:space="0" w:color="auto"/>
                                        <w:left w:val="none" w:sz="0" w:space="0" w:color="auto"/>
                                        <w:bottom w:val="none" w:sz="0" w:space="0" w:color="auto"/>
                                        <w:right w:val="none" w:sz="0" w:space="0" w:color="auto"/>
                                      </w:divBdr>
                                    </w:div>
                                  </w:divsChild>
                                </w:div>
                                <w:div w:id="640697088">
                                  <w:marLeft w:val="0"/>
                                  <w:marRight w:val="0"/>
                                  <w:marTop w:val="0"/>
                                  <w:marBottom w:val="0"/>
                                  <w:divBdr>
                                    <w:top w:val="none" w:sz="0" w:space="0" w:color="auto"/>
                                    <w:left w:val="none" w:sz="0" w:space="0" w:color="auto"/>
                                    <w:bottom w:val="none" w:sz="0" w:space="0" w:color="auto"/>
                                    <w:right w:val="none" w:sz="0" w:space="0" w:color="auto"/>
                                  </w:divBdr>
                                  <w:divsChild>
                                    <w:div w:id="454955379">
                                      <w:marLeft w:val="0"/>
                                      <w:marRight w:val="0"/>
                                      <w:marTop w:val="0"/>
                                      <w:marBottom w:val="0"/>
                                      <w:divBdr>
                                        <w:top w:val="none" w:sz="0" w:space="0" w:color="auto"/>
                                        <w:left w:val="none" w:sz="0" w:space="0" w:color="auto"/>
                                        <w:bottom w:val="none" w:sz="0" w:space="0" w:color="auto"/>
                                        <w:right w:val="none" w:sz="0" w:space="0" w:color="auto"/>
                                      </w:divBdr>
                                      <w:divsChild>
                                        <w:div w:id="1673952762">
                                          <w:marLeft w:val="0"/>
                                          <w:marRight w:val="0"/>
                                          <w:marTop w:val="0"/>
                                          <w:marBottom w:val="0"/>
                                          <w:divBdr>
                                            <w:top w:val="none" w:sz="0" w:space="0" w:color="auto"/>
                                            <w:left w:val="none" w:sz="0" w:space="0" w:color="auto"/>
                                            <w:bottom w:val="none" w:sz="0" w:space="0" w:color="auto"/>
                                            <w:right w:val="none" w:sz="0" w:space="0" w:color="auto"/>
                                          </w:divBdr>
                                        </w:div>
                                      </w:divsChild>
                                    </w:div>
                                    <w:div w:id="2018385249">
                                      <w:marLeft w:val="0"/>
                                      <w:marRight w:val="0"/>
                                      <w:marTop w:val="0"/>
                                      <w:marBottom w:val="0"/>
                                      <w:divBdr>
                                        <w:top w:val="none" w:sz="0" w:space="0" w:color="auto"/>
                                        <w:left w:val="none" w:sz="0" w:space="0" w:color="auto"/>
                                        <w:bottom w:val="none" w:sz="0" w:space="0" w:color="auto"/>
                                        <w:right w:val="none" w:sz="0" w:space="0" w:color="auto"/>
                                      </w:divBdr>
                                    </w:div>
                                  </w:divsChild>
                                </w:div>
                                <w:div w:id="1560285488">
                                  <w:marLeft w:val="0"/>
                                  <w:marRight w:val="0"/>
                                  <w:marTop w:val="0"/>
                                  <w:marBottom w:val="0"/>
                                  <w:divBdr>
                                    <w:top w:val="none" w:sz="0" w:space="0" w:color="auto"/>
                                    <w:left w:val="none" w:sz="0" w:space="0" w:color="auto"/>
                                    <w:bottom w:val="none" w:sz="0" w:space="0" w:color="auto"/>
                                    <w:right w:val="none" w:sz="0" w:space="0" w:color="auto"/>
                                  </w:divBdr>
                                  <w:divsChild>
                                    <w:div w:id="1227228883">
                                      <w:marLeft w:val="0"/>
                                      <w:marRight w:val="0"/>
                                      <w:marTop w:val="0"/>
                                      <w:marBottom w:val="0"/>
                                      <w:divBdr>
                                        <w:top w:val="none" w:sz="0" w:space="0" w:color="auto"/>
                                        <w:left w:val="none" w:sz="0" w:space="0" w:color="auto"/>
                                        <w:bottom w:val="none" w:sz="0" w:space="0" w:color="auto"/>
                                        <w:right w:val="none" w:sz="0" w:space="0" w:color="auto"/>
                                      </w:divBdr>
                                      <w:divsChild>
                                        <w:div w:id="23144366">
                                          <w:marLeft w:val="0"/>
                                          <w:marRight w:val="0"/>
                                          <w:marTop w:val="0"/>
                                          <w:marBottom w:val="0"/>
                                          <w:divBdr>
                                            <w:top w:val="none" w:sz="0" w:space="0" w:color="auto"/>
                                            <w:left w:val="none" w:sz="0" w:space="0" w:color="auto"/>
                                            <w:bottom w:val="none" w:sz="0" w:space="0" w:color="auto"/>
                                            <w:right w:val="none" w:sz="0" w:space="0" w:color="auto"/>
                                          </w:divBdr>
                                        </w:div>
                                      </w:divsChild>
                                    </w:div>
                                    <w:div w:id="1260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34537">
      <w:bodyDiv w:val="1"/>
      <w:marLeft w:val="0"/>
      <w:marRight w:val="0"/>
      <w:marTop w:val="0"/>
      <w:marBottom w:val="0"/>
      <w:divBdr>
        <w:top w:val="none" w:sz="0" w:space="0" w:color="auto"/>
        <w:left w:val="none" w:sz="0" w:space="0" w:color="auto"/>
        <w:bottom w:val="none" w:sz="0" w:space="0" w:color="auto"/>
        <w:right w:val="none" w:sz="0" w:space="0" w:color="auto"/>
      </w:divBdr>
    </w:div>
    <w:div w:id="1717971199">
      <w:bodyDiv w:val="1"/>
      <w:marLeft w:val="0"/>
      <w:marRight w:val="0"/>
      <w:marTop w:val="0"/>
      <w:marBottom w:val="0"/>
      <w:divBdr>
        <w:top w:val="none" w:sz="0" w:space="0" w:color="auto"/>
        <w:left w:val="none" w:sz="0" w:space="0" w:color="auto"/>
        <w:bottom w:val="none" w:sz="0" w:space="0" w:color="auto"/>
        <w:right w:val="none" w:sz="0" w:space="0" w:color="auto"/>
      </w:divBdr>
    </w:div>
    <w:div w:id="1768186594">
      <w:bodyDiv w:val="1"/>
      <w:marLeft w:val="0"/>
      <w:marRight w:val="0"/>
      <w:marTop w:val="0"/>
      <w:marBottom w:val="0"/>
      <w:divBdr>
        <w:top w:val="none" w:sz="0" w:space="0" w:color="auto"/>
        <w:left w:val="none" w:sz="0" w:space="0" w:color="auto"/>
        <w:bottom w:val="none" w:sz="0" w:space="0" w:color="auto"/>
        <w:right w:val="none" w:sz="0" w:space="0" w:color="auto"/>
      </w:divBdr>
    </w:div>
    <w:div w:id="1792551836">
      <w:bodyDiv w:val="1"/>
      <w:marLeft w:val="0"/>
      <w:marRight w:val="0"/>
      <w:marTop w:val="0"/>
      <w:marBottom w:val="0"/>
      <w:divBdr>
        <w:top w:val="none" w:sz="0" w:space="0" w:color="auto"/>
        <w:left w:val="none" w:sz="0" w:space="0" w:color="auto"/>
        <w:bottom w:val="none" w:sz="0" w:space="0" w:color="auto"/>
        <w:right w:val="none" w:sz="0" w:space="0" w:color="auto"/>
      </w:divBdr>
    </w:div>
    <w:div w:id="1793206717">
      <w:bodyDiv w:val="1"/>
      <w:marLeft w:val="0"/>
      <w:marRight w:val="0"/>
      <w:marTop w:val="0"/>
      <w:marBottom w:val="0"/>
      <w:divBdr>
        <w:top w:val="none" w:sz="0" w:space="0" w:color="auto"/>
        <w:left w:val="none" w:sz="0" w:space="0" w:color="auto"/>
        <w:bottom w:val="none" w:sz="0" w:space="0" w:color="auto"/>
        <w:right w:val="none" w:sz="0" w:space="0" w:color="auto"/>
      </w:divBdr>
    </w:div>
    <w:div w:id="1856072975">
      <w:bodyDiv w:val="1"/>
      <w:marLeft w:val="0"/>
      <w:marRight w:val="0"/>
      <w:marTop w:val="0"/>
      <w:marBottom w:val="0"/>
      <w:divBdr>
        <w:top w:val="none" w:sz="0" w:space="0" w:color="auto"/>
        <w:left w:val="none" w:sz="0" w:space="0" w:color="auto"/>
        <w:bottom w:val="none" w:sz="0" w:space="0" w:color="auto"/>
        <w:right w:val="none" w:sz="0" w:space="0" w:color="auto"/>
      </w:divBdr>
    </w:div>
    <w:div w:id="1911693500">
      <w:bodyDiv w:val="1"/>
      <w:marLeft w:val="0"/>
      <w:marRight w:val="0"/>
      <w:marTop w:val="0"/>
      <w:marBottom w:val="0"/>
      <w:divBdr>
        <w:top w:val="none" w:sz="0" w:space="0" w:color="auto"/>
        <w:left w:val="none" w:sz="0" w:space="0" w:color="auto"/>
        <w:bottom w:val="none" w:sz="0" w:space="0" w:color="auto"/>
        <w:right w:val="none" w:sz="0" w:space="0" w:color="auto"/>
      </w:divBdr>
    </w:div>
    <w:div w:id="1965191968">
      <w:bodyDiv w:val="1"/>
      <w:marLeft w:val="0"/>
      <w:marRight w:val="0"/>
      <w:marTop w:val="0"/>
      <w:marBottom w:val="0"/>
      <w:divBdr>
        <w:top w:val="none" w:sz="0" w:space="0" w:color="auto"/>
        <w:left w:val="none" w:sz="0" w:space="0" w:color="auto"/>
        <w:bottom w:val="none" w:sz="0" w:space="0" w:color="auto"/>
        <w:right w:val="none" w:sz="0" w:space="0" w:color="auto"/>
      </w:divBdr>
    </w:div>
    <w:div w:id="2003772431">
      <w:bodyDiv w:val="1"/>
      <w:marLeft w:val="0"/>
      <w:marRight w:val="0"/>
      <w:marTop w:val="0"/>
      <w:marBottom w:val="0"/>
      <w:divBdr>
        <w:top w:val="none" w:sz="0" w:space="0" w:color="auto"/>
        <w:left w:val="none" w:sz="0" w:space="0" w:color="auto"/>
        <w:bottom w:val="none" w:sz="0" w:space="0" w:color="auto"/>
        <w:right w:val="none" w:sz="0" w:space="0" w:color="auto"/>
      </w:divBdr>
    </w:div>
    <w:div w:id="21061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reativecommons.org/licenses/by-sa/3.0/" TargetMode="External"/><Relationship Id="rId18" Type="http://schemas.openxmlformats.org/officeDocument/2006/relationships/image" Target="media/image4.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tmp"/><Relationship Id="rId7" Type="http://schemas.openxmlformats.org/officeDocument/2006/relationships/webSettings" Target="webSettings.xml"/><Relationship Id="rId12" Type="http://schemas.openxmlformats.org/officeDocument/2006/relationships/hyperlink" Target="https://repositorio.konradlorenz.edu.co/micrositios/001-1527/001-1527.html" TargetMode="External"/><Relationship Id="rId17" Type="http://schemas.openxmlformats.org/officeDocument/2006/relationships/image" Target="media/image3.tmp"/><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hyperlink" Target="https://creativecommons.org/licenses/by-sa/3.0/" TargetMode="External"/><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positorio.konradlorenz.edu.co/micrositios/001-1527/001-1527.html" TargetMode="External"/><Relationship Id="rId24" Type="http://schemas.openxmlformats.org/officeDocument/2006/relationships/image" Target="media/image10.tmp"/><Relationship Id="rId5" Type="http://schemas.openxmlformats.org/officeDocument/2006/relationships/styles" Target="styles.xml"/><Relationship Id="rId15" Type="http://schemas.openxmlformats.org/officeDocument/2006/relationships/hyperlink" Target="https://repositorio.konradlorenz.edu.co/micrositios/001-1527/001-1527.html" TargetMode="External"/><Relationship Id="rId23" Type="http://schemas.openxmlformats.org/officeDocument/2006/relationships/image" Target="media/image9.tmp"/><Relationship Id="rId10" Type="http://schemas.openxmlformats.org/officeDocument/2006/relationships/image" Target="media/image1.jpg"/><Relationship Id="rId19" Type="http://schemas.openxmlformats.org/officeDocument/2006/relationships/image" Target="media/image5.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AppData\Local\Microsoft\Office\16.0\DTS\en-IN%7b19AA1680-185F-440D-84ED-BC0E5E9711FB%7d\%7bBEC3A82E-0365-4A6D-9B17-748E1E4E5A70%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{BEC3A82E-0365-4A6D-9B17-748E1E4E5A70}tf56348247_win32</Template>
  <TotalTime>0</TotalTime>
  <Pages>10</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2024-08-13T10:28:00Z</dcterms:created>
  <dcterms:modified xsi:type="dcterms:W3CDTF">2024-08-13T10:28:00Z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